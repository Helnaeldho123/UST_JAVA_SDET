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6.0 -->
  <w:body>
    <w:p>
      <w:pPr>
        <w:pStyle w:val="divdiv001"/>
        <w:bidi w:val="0"/>
        <w:spacing w:before="0" w:after="160"/>
        <w:rPr>
          <w:rFonts w:ascii="Calibri" w:eastAsia="Calibri" w:hAnsi="Calibri" w:cs="Calibri"/>
          <w:b w:val="0"/>
          <w:bCs w:val="0"/>
          <w:i w:val="0"/>
          <w:iCs w:val="0"/>
          <w:sz w:val="48"/>
          <w:szCs w:val="48"/>
          <w:lang w:val="en-GB" w:eastAsia="en-GB"/>
        </w:rPr>
      </w:pPr>
      <w:r>
        <w:rPr>
          <w:rStyle w:val="spantext001"/>
          <w:b/>
          <w:bCs/>
          <w:i w:val="0"/>
          <w:iCs w:val="0"/>
          <w:lang w:val="en-GB" w:eastAsia="en-GB"/>
        </w:rPr>
        <w:t>JAVA</w:t>
      </w:r>
    </w:p>
    <w:p>
      <w:pPr>
        <w:pStyle w:val="ullist001liitem001Paragraph"/>
        <w:numPr>
          <w:ilvl w:val="0"/>
          <w:numId w:val="1"/>
        </w:numPr>
        <w:bidi w:val="0"/>
        <w:spacing w:before="0" w:after="160"/>
        <w:ind w:left="588" w:right="0" w:hanging="254"/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  <w:lang w:val="en-GB" w:eastAsia="en-GB"/>
        </w:rPr>
      </w:pPr>
      <w:r>
        <w:rPr>
          <w:rStyle w:val="spantext002"/>
          <w:b w:val="0"/>
          <w:bCs w:val="0"/>
          <w:i w:val="0"/>
          <w:iCs w:val="0"/>
          <w:u w:val="single"/>
          <w:lang w:val="en-GB" w:eastAsia="en-GB"/>
        </w:rPr>
        <w:t>Features of JAVA</w:t>
      </w:r>
    </w:p>
    <w:p>
      <w:pPr>
        <w:pStyle w:val="divdiv002"/>
        <w:bidi w:val="0"/>
        <w:spacing w:before="0" w:after="160"/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  <w:lang w:val="en-GB" w:eastAsia="en-GB"/>
        </w:rPr>
      </w:pPr>
      <w:r>
        <w:rPr>
          <w:lang w:val="en-GB" w:eastAsia="en-GB"/>
        </w:rPr>
        <w:t xml:space="preserve">          </w:t>
      </w:r>
      <w:r>
        <w:rPr>
          <w:lang w:val="en-GB" w:eastAsia="en-GB"/>
        </w:rPr>
        <w:t>.</w:t>
      </w:r>
      <w:r>
        <w:rPr>
          <w:sz w:val="27"/>
          <w:szCs w:val="27"/>
          <w:lang w:val="en-GB" w:eastAsia="en-GB"/>
        </w:rPr>
        <w:t>Object oriented</w:t>
      </w:r>
    </w:p>
    <w:p>
      <w:pPr>
        <w:pStyle w:val="divdiv003"/>
        <w:bidi w:val="0"/>
        <w:spacing w:before="0" w:after="160"/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  <w:lang w:val="en-GB" w:eastAsia="en-GB"/>
        </w:rPr>
      </w:pPr>
      <w:r>
        <w:rPr>
          <w:lang w:val="en-GB" w:eastAsia="en-GB"/>
        </w:rPr>
        <w:t>       </w:t>
      </w:r>
      <w:r>
        <w:rPr>
          <w:lang w:val="en-GB" w:eastAsia="en-GB"/>
        </w:rPr>
        <w:t> .</w:t>
      </w:r>
      <w:r>
        <w:rPr>
          <w:lang w:val="en-GB" w:eastAsia="en-GB"/>
        </w:rPr>
        <w:t> </w:t>
      </w:r>
      <w:r>
        <w:rPr>
          <w:sz w:val="27"/>
          <w:szCs w:val="27"/>
          <w:lang w:val="en-GB" w:eastAsia="en-GB"/>
        </w:rPr>
        <w:t xml:space="preserve">Platform independent </w:t>
      </w:r>
    </w:p>
    <w:p>
      <w:pPr>
        <w:pStyle w:val="divdiv004"/>
        <w:bidi w:val="0"/>
        <w:spacing w:before="0" w:after="160"/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  <w:lang w:val="en-GB" w:eastAsia="en-GB"/>
        </w:rPr>
      </w:pPr>
      <w:r>
        <w:rPr>
          <w:lang w:val="en-GB" w:eastAsia="en-GB"/>
        </w:rPr>
        <w:t xml:space="preserve">          </w:t>
      </w:r>
      <w:r>
        <w:rPr>
          <w:lang w:val="en-GB" w:eastAsia="en-GB"/>
        </w:rPr>
        <w:t>.</w:t>
      </w:r>
      <w:r>
        <w:rPr>
          <w:sz w:val="27"/>
          <w:szCs w:val="27"/>
          <w:lang w:val="en-GB" w:eastAsia="en-GB"/>
        </w:rPr>
        <w:t>  Portable</w:t>
      </w:r>
    </w:p>
    <w:p>
      <w:pPr>
        <w:pStyle w:val="divdiv005"/>
        <w:bidi w:val="0"/>
        <w:spacing w:before="0" w:after="160"/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  <w:lang w:val="en-GB" w:eastAsia="en-GB"/>
        </w:rPr>
      </w:pPr>
      <w:r>
        <w:rPr>
          <w:lang w:val="en-GB" w:eastAsia="en-GB"/>
        </w:rPr>
        <w:t xml:space="preserve">          </w:t>
      </w:r>
      <w:r>
        <w:rPr>
          <w:lang w:val="en-GB" w:eastAsia="en-GB"/>
        </w:rPr>
        <w:t>.</w:t>
      </w:r>
      <w:r>
        <w:rPr>
          <w:sz w:val="27"/>
          <w:szCs w:val="27"/>
          <w:lang w:val="en-GB" w:eastAsia="en-GB"/>
        </w:rPr>
        <w:t> Dynamic</w:t>
      </w:r>
    </w:p>
    <w:p>
      <w:pPr>
        <w:pStyle w:val="divdiv005"/>
        <w:bidi w:val="0"/>
        <w:spacing w:before="0" w:after="160"/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  <w:lang w:val="en-GB" w:eastAsia="en-GB"/>
        </w:rPr>
      </w:pPr>
      <w:r>
        <w:rPr>
          <w:lang w:val="en-GB" w:eastAsia="en-GB"/>
        </w:rPr>
        <w:t xml:space="preserve">        </w:t>
      </w:r>
      <w:r>
        <w:rPr>
          <w:sz w:val="27"/>
          <w:szCs w:val="27"/>
          <w:lang w:val="en-GB" w:eastAsia="en-GB"/>
        </w:rPr>
        <w:t>  </w:t>
      </w:r>
      <w:r>
        <w:rPr>
          <w:lang w:val="en-GB" w:eastAsia="en-GB"/>
        </w:rPr>
        <w:t xml:space="preserve">. </w:t>
      </w:r>
      <w:r>
        <w:rPr>
          <w:sz w:val="27"/>
          <w:szCs w:val="27"/>
          <w:lang w:val="en-GB" w:eastAsia="en-GB"/>
        </w:rPr>
        <w:t>Robust and Secure</w:t>
      </w:r>
    </w:p>
    <w:p>
      <w:pPr>
        <w:pStyle w:val="divdiv006"/>
        <w:bidi w:val="0"/>
        <w:spacing w:before="0" w:after="160"/>
        <w:rPr>
          <w:rStyle w:val="spantext003"/>
          <w:rFonts w:ascii="Calibri" w:eastAsia="Calibri" w:hAnsi="Calibri" w:cs="Calibri"/>
          <w:b w:val="0"/>
          <w:bCs w:val="0"/>
          <w:i w:val="0"/>
          <w:iCs w:val="0"/>
          <w:sz w:val="32"/>
          <w:szCs w:val="32"/>
          <w:lang w:val="en-GB" w:eastAsia="en-GB"/>
        </w:rPr>
      </w:pPr>
    </w:p>
    <w:p>
      <w:pPr>
        <w:pStyle w:val="divdiv007"/>
        <w:bidi w:val="0"/>
        <w:spacing w:before="0" w:after="160"/>
        <w:rPr>
          <w:rStyle w:val="spantext004"/>
          <w:rFonts w:ascii="Calibri" w:eastAsia="Calibri" w:hAnsi="Calibri" w:cs="Calibri"/>
          <w:b w:val="0"/>
          <w:bCs w:val="0"/>
          <w:i w:val="0"/>
          <w:iCs w:val="0"/>
          <w:sz w:val="32"/>
          <w:szCs w:val="32"/>
          <w:lang w:val="en-GB" w:eastAsia="en-GB"/>
        </w:rPr>
      </w:pPr>
    </w:p>
    <w:p>
      <w:pPr>
        <w:pStyle w:val="ullist002liitem002Paragraph"/>
        <w:numPr>
          <w:ilvl w:val="0"/>
          <w:numId w:val="2"/>
        </w:numPr>
        <w:bidi w:val="0"/>
        <w:spacing w:before="0" w:after="0"/>
        <w:ind w:left="588" w:right="0" w:hanging="254"/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  <w:lang w:val="en-GB" w:eastAsia="en-GB"/>
        </w:rPr>
      </w:pPr>
      <w:r>
        <w:rPr>
          <w:rStyle w:val="spantext005"/>
          <w:b w:val="0"/>
          <w:bCs w:val="0"/>
          <w:i w:val="0"/>
          <w:iCs w:val="0"/>
          <w:u w:val="single"/>
          <w:lang w:val="en-GB" w:eastAsia="en-GB"/>
        </w:rPr>
        <w:t>Modifiers</w:t>
      </w:r>
    </w:p>
    <w:p>
      <w:pPr>
        <w:pStyle w:val="ppara001"/>
        <w:bidi w:val="0"/>
        <w:spacing w:before="240" w:after="240"/>
        <w:jc w:val="left"/>
        <w:rPr>
          <w:rStyle w:val="spantext006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lang w:val="en-GB" w:eastAsia="en-GB"/>
        </w:rPr>
      </w:pPr>
    </w:p>
    <w:p>
      <w:pPr>
        <w:pStyle w:val="ollist003liitem003"/>
        <w:numPr>
          <w:ilvl w:val="0"/>
          <w:numId w:val="3"/>
        </w:numPr>
        <w:tabs>
          <w:tab w:val="left" w:pos="1362"/>
        </w:tabs>
        <w:bidi w:val="0"/>
        <w:spacing w:before="0" w:after="0"/>
        <w:ind w:left="360" w:right="0"/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  <w:lang w:val="en-GB" w:eastAsia="en-GB"/>
        </w:rPr>
      </w:pPr>
      <w:r>
        <w:rPr>
          <w:rStyle w:val="spantext007"/>
          <w:b w:val="0"/>
          <w:bCs w:val="0"/>
          <w:i w:val="0"/>
          <w:iCs w:val="0"/>
          <w:u w:val="single"/>
          <w:lang w:val="en-GB" w:eastAsia="en-GB"/>
        </w:rPr>
        <w:t>Access modifiers</w:t>
      </w:r>
    </w:p>
    <w:p>
      <w:pPr>
        <w:pStyle w:val="ullist004liitem004"/>
        <w:numPr>
          <w:ilvl w:val="0"/>
          <w:numId w:val="4"/>
        </w:numPr>
        <w:bidi w:val="0"/>
        <w:spacing w:before="0" w:after="0"/>
        <w:ind w:left="1440" w:right="0" w:hanging="360"/>
        <w:rPr>
          <w:rFonts w:ascii="Symbol" w:eastAsia="Symbol" w:hAnsi="Symbol" w:cs="Symbol"/>
          <w:b w:val="0"/>
          <w:bCs w:val="0"/>
          <w:i w:val="0"/>
          <w:iCs w:val="0"/>
          <w:sz w:val="32"/>
          <w:szCs w:val="32"/>
          <w:lang w:val="en-GB" w:eastAsia="en-GB"/>
        </w:rPr>
      </w:pPr>
      <w:r>
        <w:rPr>
          <w:rStyle w:val="spantext008"/>
          <w:b w:val="0"/>
          <w:bCs w:val="0"/>
          <w:i w:val="0"/>
          <w:iCs w:val="0"/>
          <w:lang w:val="en-GB" w:eastAsia="en-GB"/>
        </w:rPr>
        <w:t>Default – Visible to the package</w:t>
      </w:r>
      <w:r>
        <w:rPr>
          <w:rStyle w:val="spantext008"/>
          <w:b w:val="0"/>
          <w:bCs w:val="0"/>
          <w:i w:val="0"/>
          <w:iCs w:val="0"/>
          <w:lang w:val="en-GB" w:eastAsia="en-GB"/>
        </w:rPr>
        <w:t xml:space="preserve">  </w:t>
      </w:r>
    </w:p>
    <w:p>
      <w:pPr>
        <w:pStyle w:val="ullist004liitem005"/>
        <w:numPr>
          <w:ilvl w:val="0"/>
          <w:numId w:val="4"/>
        </w:numPr>
        <w:bidi w:val="0"/>
        <w:spacing w:before="0" w:after="0"/>
        <w:ind w:left="1440" w:right="0" w:hanging="360"/>
        <w:rPr>
          <w:rFonts w:ascii="Symbol" w:eastAsia="Symbol" w:hAnsi="Symbol" w:cs="Symbol"/>
          <w:b w:val="0"/>
          <w:bCs w:val="0"/>
          <w:i w:val="0"/>
          <w:iCs w:val="0"/>
          <w:sz w:val="32"/>
          <w:szCs w:val="32"/>
          <w:lang w:val="en-GB" w:eastAsia="en-GB"/>
        </w:rPr>
      </w:pPr>
      <w:r>
        <w:rPr>
          <w:rStyle w:val="spantext009"/>
          <w:b w:val="0"/>
          <w:bCs w:val="0"/>
          <w:i w:val="0"/>
          <w:iCs w:val="0"/>
          <w:lang w:val="en-GB" w:eastAsia="en-GB"/>
        </w:rPr>
        <w:t>Private- Visible to class</w:t>
      </w:r>
    </w:p>
    <w:p>
      <w:pPr>
        <w:pStyle w:val="ullist004liitem006"/>
        <w:numPr>
          <w:ilvl w:val="0"/>
          <w:numId w:val="4"/>
        </w:numPr>
        <w:bidi w:val="0"/>
        <w:spacing w:before="0" w:after="0"/>
        <w:ind w:left="1440" w:right="0" w:hanging="360"/>
        <w:rPr>
          <w:rFonts w:ascii="Symbol" w:eastAsia="Symbol" w:hAnsi="Symbol" w:cs="Symbol"/>
          <w:b w:val="0"/>
          <w:bCs w:val="0"/>
          <w:i w:val="0"/>
          <w:iCs w:val="0"/>
          <w:sz w:val="32"/>
          <w:szCs w:val="32"/>
          <w:lang w:val="en-GB" w:eastAsia="en-GB"/>
        </w:rPr>
      </w:pPr>
      <w:r>
        <w:rPr>
          <w:rStyle w:val="spantext010"/>
          <w:b w:val="0"/>
          <w:bCs w:val="0"/>
          <w:i w:val="0"/>
          <w:iCs w:val="0"/>
          <w:lang w:val="en-GB" w:eastAsia="en-GB"/>
        </w:rPr>
        <w:t>Public- Visible to world</w:t>
      </w:r>
    </w:p>
    <w:p>
      <w:pPr>
        <w:pStyle w:val="ullist004liitem007"/>
        <w:numPr>
          <w:ilvl w:val="0"/>
          <w:numId w:val="4"/>
        </w:numPr>
        <w:bidi w:val="0"/>
        <w:spacing w:before="0" w:after="160"/>
        <w:ind w:left="1440" w:right="0" w:hanging="360"/>
        <w:rPr>
          <w:rFonts w:ascii="Symbol" w:eastAsia="Symbol" w:hAnsi="Symbol" w:cs="Symbol"/>
          <w:b w:val="0"/>
          <w:bCs w:val="0"/>
          <w:i w:val="0"/>
          <w:iCs w:val="0"/>
          <w:sz w:val="32"/>
          <w:szCs w:val="32"/>
          <w:lang w:val="en-GB" w:eastAsia="en-GB"/>
        </w:rPr>
      </w:pPr>
      <w:r>
        <w:rPr>
          <w:rStyle w:val="spantext011"/>
          <w:b w:val="0"/>
          <w:bCs w:val="0"/>
          <w:i w:val="0"/>
          <w:iCs w:val="0"/>
          <w:lang w:val="en-GB" w:eastAsia="en-GB"/>
        </w:rPr>
        <w:t>Protected- Visible to package and all subclass</w:t>
      </w:r>
    </w:p>
    <w:p>
      <w:pPr>
        <w:pStyle w:val="divdiv008"/>
        <w:bidi w:val="0"/>
        <w:spacing w:before="0" w:after="160"/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  <w:lang w:val="en-GB" w:eastAsia="en-GB"/>
        </w:rPr>
      </w:pPr>
      <w:r>
        <w:rPr>
          <w:lang w:val="en-GB" w:eastAsia="en-GB"/>
        </w:rPr>
        <w:t xml:space="preserve">          </w:t>
      </w:r>
      <w:r>
        <w:rPr>
          <w:lang w:val="en-GB" w:eastAsia="en-GB"/>
        </w:rPr>
        <w:t>(b)</w:t>
      </w:r>
      <w:r>
        <w:rPr>
          <w:rStyle w:val="spantext012"/>
          <w:b w:val="0"/>
          <w:bCs w:val="0"/>
          <w:i w:val="0"/>
          <w:iCs w:val="0"/>
          <w:u w:val="single"/>
          <w:lang w:val="en-GB" w:eastAsia="en-GB"/>
        </w:rPr>
        <w:t>Non Access modifiers</w:t>
      </w:r>
    </w:p>
    <w:p>
      <w:pPr>
        <w:pStyle w:val="ullist005liitem008"/>
        <w:numPr>
          <w:ilvl w:val="0"/>
          <w:numId w:val="5"/>
        </w:numPr>
        <w:bidi w:val="0"/>
        <w:spacing w:before="0" w:after="0"/>
        <w:ind w:left="1656" w:right="0" w:hanging="360"/>
        <w:rPr>
          <w:rFonts w:ascii="Symbol" w:eastAsia="Symbol" w:hAnsi="Symbol" w:cs="Symbol"/>
          <w:b w:val="0"/>
          <w:bCs w:val="0"/>
          <w:i w:val="0"/>
          <w:iCs w:val="0"/>
          <w:sz w:val="32"/>
          <w:szCs w:val="32"/>
          <w:lang w:val="en-GB" w:eastAsia="en-GB"/>
        </w:rPr>
      </w:pPr>
      <w:r>
        <w:rPr>
          <w:rStyle w:val="spantext013"/>
          <w:b w:val="0"/>
          <w:bCs w:val="0"/>
          <w:i w:val="0"/>
          <w:iCs w:val="0"/>
          <w:lang w:val="en-GB" w:eastAsia="en-GB"/>
        </w:rPr>
        <w:t>Static modifiers- For creating class methods and variables</w:t>
      </w:r>
    </w:p>
    <w:p>
      <w:pPr>
        <w:pStyle w:val="ullist005liitem009"/>
        <w:numPr>
          <w:ilvl w:val="0"/>
          <w:numId w:val="5"/>
        </w:numPr>
        <w:bidi w:val="0"/>
        <w:spacing w:before="0" w:after="0"/>
        <w:ind w:left="1656" w:right="0" w:hanging="360"/>
        <w:rPr>
          <w:rFonts w:ascii="Symbol" w:eastAsia="Symbol" w:hAnsi="Symbol" w:cs="Symbol"/>
          <w:b w:val="0"/>
          <w:bCs w:val="0"/>
          <w:i w:val="0"/>
          <w:iCs w:val="0"/>
          <w:sz w:val="32"/>
          <w:szCs w:val="32"/>
          <w:lang w:val="en-GB" w:eastAsia="en-GB"/>
        </w:rPr>
      </w:pPr>
      <w:r>
        <w:rPr>
          <w:rStyle w:val="spantext014"/>
          <w:b w:val="0"/>
          <w:bCs w:val="0"/>
          <w:i w:val="0"/>
          <w:iCs w:val="0"/>
          <w:lang w:val="en-GB" w:eastAsia="en-GB"/>
        </w:rPr>
        <w:t>Final modifiers- For finalizing implementation of classes and methods</w:t>
      </w:r>
    </w:p>
    <w:p>
      <w:pPr>
        <w:pStyle w:val="ullist005liitem010"/>
        <w:numPr>
          <w:ilvl w:val="0"/>
          <w:numId w:val="5"/>
        </w:numPr>
        <w:bidi w:val="0"/>
        <w:spacing w:before="0" w:after="0"/>
        <w:ind w:left="1656" w:right="0" w:hanging="360"/>
        <w:rPr>
          <w:rFonts w:ascii="Symbol" w:eastAsia="Symbol" w:hAnsi="Symbol" w:cs="Symbol"/>
          <w:b w:val="0"/>
          <w:bCs w:val="0"/>
          <w:i w:val="0"/>
          <w:iCs w:val="0"/>
          <w:sz w:val="32"/>
          <w:szCs w:val="32"/>
          <w:lang w:val="en-GB" w:eastAsia="en-GB"/>
        </w:rPr>
      </w:pPr>
      <w:r>
        <w:rPr>
          <w:rStyle w:val="spantext015"/>
          <w:b w:val="0"/>
          <w:bCs w:val="0"/>
          <w:i w:val="0"/>
          <w:iCs w:val="0"/>
          <w:lang w:val="en-GB" w:eastAsia="en-GB"/>
        </w:rPr>
        <w:t>Abstract modifiers- For creating abstract classes and methods</w:t>
      </w:r>
    </w:p>
    <w:p>
      <w:pPr>
        <w:pStyle w:val="ppara002"/>
        <w:bidi w:val="0"/>
        <w:spacing w:before="240" w:after="240"/>
        <w:jc w:val="left"/>
        <w:rPr>
          <w:rStyle w:val="spantext016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lang w:val="en-GB" w:eastAsia="en-GB"/>
        </w:rPr>
      </w:pPr>
    </w:p>
    <w:p>
      <w:pPr>
        <w:pStyle w:val="ullist006liitem011Paragraph"/>
        <w:numPr>
          <w:ilvl w:val="0"/>
          <w:numId w:val="6"/>
        </w:numPr>
        <w:bidi w:val="0"/>
        <w:spacing w:before="0" w:after="160"/>
        <w:ind w:left="588" w:right="0" w:hanging="254"/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  <w:lang w:val="en-GB" w:eastAsia="en-GB"/>
        </w:rPr>
      </w:pPr>
      <w:r>
        <w:rPr>
          <w:rStyle w:val="spantext017"/>
          <w:b w:val="0"/>
          <w:bCs w:val="0"/>
          <w:i w:val="0"/>
          <w:iCs w:val="0"/>
          <w:u w:val="single"/>
          <w:lang w:val="en-GB" w:eastAsia="en-GB"/>
        </w:rPr>
        <w:t>Datatypes of JAVA</w:t>
      </w:r>
    </w:p>
    <w:p>
      <w:pPr>
        <w:pStyle w:val="divdiv009"/>
        <w:bidi w:val="0"/>
        <w:spacing w:before="0" w:after="160"/>
        <w:ind w:left="720"/>
        <w:rPr>
          <w:rStyle w:val="spantext018"/>
          <w:rFonts w:ascii="Calibri" w:eastAsia="Calibri" w:hAnsi="Calibri" w:cs="Calibri"/>
          <w:b w:val="0"/>
          <w:bCs w:val="0"/>
          <w:i w:val="0"/>
          <w:iCs w:val="0"/>
          <w:sz w:val="32"/>
          <w:szCs w:val="32"/>
          <w:lang w:val="en-GB" w:eastAsia="en-GB"/>
        </w:rPr>
      </w:pPr>
    </w:p>
    <w:p>
      <w:pPr>
        <w:pStyle w:val="ollist007liitem012"/>
        <w:numPr>
          <w:ilvl w:val="0"/>
          <w:numId w:val="7"/>
        </w:numPr>
        <w:tabs>
          <w:tab w:val="left" w:pos="1362"/>
        </w:tabs>
        <w:bidi w:val="0"/>
        <w:spacing w:before="0" w:after="160"/>
        <w:ind w:left="360" w:right="0"/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  <w:lang w:val="en-GB" w:eastAsia="en-GB"/>
        </w:rPr>
      </w:pPr>
      <w:r>
        <w:rPr>
          <w:lang w:val="en-GB" w:eastAsia="en-GB"/>
        </w:rPr>
        <w:t>Primitive Datatype</w:t>
      </w:r>
    </w:p>
    <w:p>
      <w:pPr>
        <w:pStyle w:val="divdiv010"/>
        <w:bidi w:val="0"/>
        <w:spacing w:before="0" w:after="160"/>
        <w:ind w:left="1080"/>
        <w:rPr>
          <w:rFonts w:ascii="Calibri" w:eastAsia="Calibri" w:hAnsi="Calibri" w:cs="Calibri"/>
          <w:b w:val="0"/>
          <w:bCs w:val="0"/>
          <w:i w:val="0"/>
          <w:iCs w:val="0"/>
          <w:sz w:val="28"/>
          <w:szCs w:val="28"/>
          <w:lang w:val="en-GB" w:eastAsia="en-GB"/>
        </w:rPr>
      </w:pPr>
      <w:r>
        <w:rPr>
          <w:lang w:val="en-GB" w:eastAsia="en-GB"/>
        </w:rPr>
        <w:t>This specifies size and type of variable values and have no additional method.</w:t>
      </w:r>
    </w:p>
    <w:p>
      <w:pPr>
        <w:pStyle w:val="divdiv011"/>
        <w:bidi w:val="0"/>
        <w:spacing w:before="0" w:after="160"/>
        <w:ind w:left="1080"/>
        <w:rPr>
          <w:rFonts w:ascii="Calibri" w:eastAsia="Calibri" w:hAnsi="Calibri" w:cs="Calibri"/>
          <w:b w:val="0"/>
          <w:bCs w:val="0"/>
          <w:i w:val="0"/>
          <w:iCs w:val="0"/>
          <w:sz w:val="28"/>
          <w:szCs w:val="28"/>
          <w:lang w:val="en-GB" w:eastAsia="en-GB"/>
        </w:rPr>
      </w:pPr>
      <w:r>
        <w:rPr>
          <w:lang w:val="en-GB" w:eastAsia="en-GB"/>
        </w:rPr>
        <w:t>Eg: byte, long, short, int</w:t>
      </w:r>
    </w:p>
    <w:p>
      <w:pPr>
        <w:pStyle w:val="ollist008liitem013"/>
        <w:numPr>
          <w:ilvl w:val="0"/>
          <w:numId w:val="8"/>
        </w:numPr>
        <w:tabs>
          <w:tab w:val="left" w:pos="2568"/>
        </w:tabs>
        <w:bidi w:val="0"/>
        <w:spacing w:before="0" w:after="160"/>
        <w:ind w:left="360" w:right="0"/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  <w:lang w:val="en-GB" w:eastAsia="en-GB"/>
        </w:rPr>
      </w:pPr>
      <w:r>
        <w:rPr>
          <w:lang w:val="en-GB" w:eastAsia="en-GB"/>
        </w:rPr>
        <w:t>Non Primitive Datatype</w:t>
      </w:r>
    </w:p>
    <w:p>
      <w:pPr>
        <w:pStyle w:val="divdiv012"/>
        <w:bidi w:val="0"/>
        <w:spacing w:before="0" w:after="160"/>
        <w:ind w:left="1080"/>
        <w:rPr>
          <w:rFonts w:ascii="Calibri" w:eastAsia="Calibri" w:hAnsi="Calibri" w:cs="Calibri"/>
          <w:b w:val="0"/>
          <w:bCs w:val="0"/>
          <w:i w:val="0"/>
          <w:iCs w:val="0"/>
          <w:sz w:val="28"/>
          <w:szCs w:val="28"/>
          <w:lang w:val="en-GB" w:eastAsia="en-GB"/>
        </w:rPr>
      </w:pPr>
      <w:r>
        <w:rPr>
          <w:lang w:val="en-GB" w:eastAsia="en-GB"/>
        </w:rPr>
        <w:t>These are the reference types because they refer to objects.</w:t>
      </w:r>
    </w:p>
    <w:p>
      <w:pPr>
        <w:pStyle w:val="divdiv013"/>
        <w:bidi w:val="0"/>
        <w:spacing w:before="0" w:after="160"/>
        <w:ind w:left="1080"/>
        <w:rPr>
          <w:rFonts w:ascii="Calibri" w:eastAsia="Calibri" w:hAnsi="Calibri" w:cs="Calibri"/>
          <w:b w:val="0"/>
          <w:bCs w:val="0"/>
          <w:i w:val="0"/>
          <w:iCs w:val="0"/>
          <w:sz w:val="28"/>
          <w:szCs w:val="28"/>
          <w:lang w:val="en-GB" w:eastAsia="en-GB"/>
        </w:rPr>
      </w:pPr>
      <w:r>
        <w:rPr>
          <w:lang w:val="en-GB" w:eastAsia="en-GB"/>
        </w:rPr>
        <w:t>Eg: arrays, classes, interface</w:t>
      </w:r>
    </w:p>
    <w:p>
      <w:pPr>
        <w:pStyle w:val="divdiv014"/>
        <w:bidi w:val="0"/>
        <w:spacing w:before="0" w:after="160"/>
        <w:ind w:left="1080"/>
        <w:rPr>
          <w:rStyle w:val="spantext019"/>
          <w:rFonts w:ascii="Calibri" w:eastAsia="Calibri" w:hAnsi="Calibri" w:cs="Calibri"/>
          <w:b w:val="0"/>
          <w:bCs w:val="0"/>
          <w:i w:val="0"/>
          <w:iCs w:val="0"/>
          <w:sz w:val="28"/>
          <w:szCs w:val="28"/>
          <w:lang w:val="en-GB" w:eastAsia="en-GB"/>
        </w:rPr>
      </w:pPr>
    </w:p>
    <w:p>
      <w:pPr>
        <w:pStyle w:val="ullist009liitem014Paragraph"/>
        <w:numPr>
          <w:ilvl w:val="0"/>
          <w:numId w:val="9"/>
        </w:numPr>
        <w:bidi w:val="0"/>
        <w:spacing w:before="0" w:after="0"/>
        <w:ind w:left="604" w:right="0" w:hanging="222"/>
        <w:rPr>
          <w:rFonts w:ascii="Calibri" w:eastAsia="Calibri" w:hAnsi="Calibri" w:cs="Calibri"/>
          <w:b w:val="0"/>
          <w:bCs w:val="0"/>
          <w:i w:val="0"/>
          <w:iCs w:val="0"/>
          <w:sz w:val="28"/>
          <w:szCs w:val="28"/>
          <w:lang w:val="en-GB" w:eastAsia="en-GB"/>
        </w:rPr>
      </w:pPr>
      <w:r>
        <w:rPr>
          <w:rStyle w:val="spantext020"/>
          <w:b w:val="0"/>
          <w:bCs w:val="0"/>
          <w:i w:val="0"/>
          <w:iCs w:val="0"/>
          <w:u w:val="single"/>
          <w:lang w:val="en-GB" w:eastAsia="en-GB"/>
        </w:rPr>
        <w:t xml:space="preserve">If Statement in JAVA </w:t>
      </w:r>
      <w:r>
        <w:rPr>
          <w:rStyle w:val="spantext021"/>
          <w:b w:val="0"/>
          <w:bCs w:val="0"/>
          <w:i w:val="0"/>
          <w:iCs w:val="0"/>
          <w:lang w:val="en-GB" w:eastAsia="en-GB"/>
        </w:rPr>
        <w:t xml:space="preserve">– </w:t>
      </w:r>
      <w:r>
        <w:rPr>
          <w:rStyle w:val="spantext022"/>
          <w:b w:val="0"/>
          <w:bCs w:val="0"/>
          <w:i w:val="0"/>
          <w:iCs w:val="0"/>
          <w:lang w:val="en-GB" w:eastAsia="en-GB"/>
        </w:rPr>
        <w:t>This is the most simple decision making statement. It is used to decide whether a certain block of statements will be executed or not.</w:t>
      </w:r>
    </w:p>
    <w:p>
      <w:pPr>
        <w:pStyle w:val="ppara003"/>
        <w:bidi w:val="0"/>
        <w:spacing w:before="240" w:after="240"/>
        <w:jc w:val="left"/>
        <w:rPr>
          <w:rStyle w:val="spantext023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lang w:val="en-GB" w:eastAsia="en-GB"/>
        </w:rPr>
      </w:pPr>
    </w:p>
    <w:p>
      <w:pPr>
        <w:pStyle w:val="ullist010liitem015Paragraph"/>
        <w:numPr>
          <w:ilvl w:val="0"/>
          <w:numId w:val="10"/>
        </w:numPr>
        <w:bidi w:val="0"/>
        <w:spacing w:before="0" w:after="0"/>
        <w:ind w:left="604" w:right="0" w:hanging="222"/>
        <w:rPr>
          <w:rFonts w:ascii="Calibri" w:eastAsia="Calibri" w:hAnsi="Calibri" w:cs="Calibri"/>
          <w:b w:val="0"/>
          <w:bCs w:val="0"/>
          <w:i w:val="0"/>
          <w:iCs w:val="0"/>
          <w:sz w:val="28"/>
          <w:szCs w:val="28"/>
          <w:lang w:val="en-GB" w:eastAsia="en-GB"/>
        </w:rPr>
      </w:pPr>
      <w:r>
        <w:rPr>
          <w:rStyle w:val="spantext024"/>
          <w:b w:val="0"/>
          <w:bCs w:val="0"/>
          <w:i w:val="0"/>
          <w:iCs w:val="0"/>
          <w:u w:val="single"/>
          <w:lang w:val="en-GB" w:eastAsia="en-GB"/>
        </w:rPr>
        <w:t>If</w:t>
      </w:r>
      <w:r>
        <w:rPr>
          <w:rStyle w:val="spantext025"/>
          <w:b w:val="0"/>
          <w:bCs w:val="0"/>
          <w:i w:val="0"/>
          <w:iCs w:val="0"/>
          <w:lang w:val="en-GB" w:eastAsia="en-GB"/>
        </w:rPr>
        <w:t>-</w:t>
      </w:r>
      <w:r>
        <w:rPr>
          <w:rStyle w:val="spantext026"/>
          <w:b w:val="0"/>
          <w:bCs w:val="0"/>
          <w:i w:val="0"/>
          <w:iCs w:val="0"/>
          <w:u w:val="single"/>
          <w:lang w:val="en-GB" w:eastAsia="en-GB"/>
        </w:rPr>
        <w:t xml:space="preserve">Else Statement in Java </w:t>
      </w:r>
      <w:r>
        <w:rPr>
          <w:rStyle w:val="spantext027"/>
          <w:b w:val="0"/>
          <w:bCs w:val="0"/>
          <w:i w:val="0"/>
          <w:iCs w:val="0"/>
          <w:lang w:val="en-GB" w:eastAsia="en-GB"/>
        </w:rPr>
        <w:t>–</w:t>
      </w:r>
      <w:r>
        <w:rPr>
          <w:rStyle w:val="spantext028"/>
          <w:b w:val="0"/>
          <w:bCs w:val="0"/>
          <w:i w:val="0"/>
          <w:iCs w:val="0"/>
          <w:lang w:val="en-GB" w:eastAsia="en-GB"/>
        </w:rPr>
        <w:t xml:space="preserve"> If the value if false, then the else statement is executed.</w:t>
      </w:r>
    </w:p>
    <w:p>
      <w:pPr>
        <w:pStyle w:val="ppara004"/>
        <w:bidi w:val="0"/>
        <w:spacing w:before="240" w:after="240"/>
        <w:jc w:val="left"/>
        <w:rPr>
          <w:rStyle w:val="spantext029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lang w:val="en-GB" w:eastAsia="en-GB"/>
        </w:rPr>
      </w:pPr>
    </w:p>
    <w:p>
      <w:pPr>
        <w:pStyle w:val="ullist011liitem016Paragraph"/>
        <w:numPr>
          <w:ilvl w:val="0"/>
          <w:numId w:val="11"/>
        </w:numPr>
        <w:bidi w:val="0"/>
        <w:spacing w:before="0" w:after="160"/>
        <w:ind w:left="604" w:right="0" w:hanging="222"/>
        <w:rPr>
          <w:rFonts w:ascii="Calibri" w:eastAsia="Calibri" w:hAnsi="Calibri" w:cs="Calibri"/>
          <w:b w:val="0"/>
          <w:bCs w:val="0"/>
          <w:i w:val="0"/>
          <w:iCs w:val="0"/>
          <w:sz w:val="28"/>
          <w:szCs w:val="28"/>
          <w:lang w:val="en-GB" w:eastAsia="en-GB"/>
        </w:rPr>
      </w:pPr>
      <w:r>
        <w:rPr>
          <w:rStyle w:val="spantext030"/>
          <w:b w:val="0"/>
          <w:bCs w:val="0"/>
          <w:i w:val="0"/>
          <w:iCs w:val="0"/>
          <w:u w:val="single"/>
          <w:lang w:val="en-GB" w:eastAsia="en-GB"/>
        </w:rPr>
        <w:t>Switch Statement in Java</w:t>
      </w:r>
      <w:r>
        <w:rPr>
          <w:rStyle w:val="spantext031"/>
          <w:b w:val="0"/>
          <w:bCs w:val="0"/>
          <w:i w:val="0"/>
          <w:iCs w:val="0"/>
          <w:lang w:val="en-GB" w:eastAsia="en-GB"/>
        </w:rPr>
        <w:t>-</w:t>
      </w:r>
      <w:r>
        <w:rPr>
          <w:lang w:val="en-GB" w:eastAsia="en-GB"/>
        </w:rPr>
        <w:t xml:space="preserve"> This is really a multiple if-else  condition it can jump into case value and execute. But using of 'DEFAULT' is not mandatory in  this. It is better using 'break' statement otherwise code executes further.</w:t>
      </w:r>
    </w:p>
    <w:p>
      <w:pPr>
        <w:pStyle w:val="ppara005"/>
        <w:bidi w:val="0"/>
        <w:spacing w:before="240" w:after="240"/>
        <w:jc w:val="left"/>
        <w:rPr>
          <w:rStyle w:val="spantext032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lang w:val="en-GB" w:eastAsia="en-GB"/>
        </w:rPr>
      </w:pPr>
    </w:p>
    <w:p>
      <w:pPr>
        <w:pStyle w:val="ullist012liitem017Paragraph"/>
        <w:numPr>
          <w:ilvl w:val="0"/>
          <w:numId w:val="12"/>
        </w:numPr>
        <w:bidi w:val="0"/>
        <w:spacing w:before="0" w:after="160"/>
        <w:ind w:left="604" w:right="0" w:hanging="222"/>
        <w:rPr>
          <w:rFonts w:ascii="Calibri" w:eastAsia="Calibri" w:hAnsi="Calibri" w:cs="Calibri"/>
          <w:b w:val="0"/>
          <w:bCs w:val="0"/>
          <w:i w:val="0"/>
          <w:iCs w:val="0"/>
          <w:sz w:val="28"/>
          <w:szCs w:val="28"/>
          <w:lang w:val="en-GB" w:eastAsia="en-GB"/>
        </w:rPr>
      </w:pPr>
      <w:r>
        <w:rPr>
          <w:rStyle w:val="spantext033"/>
          <w:b w:val="0"/>
          <w:bCs w:val="0"/>
          <w:i w:val="0"/>
          <w:iCs w:val="0"/>
          <w:lang w:val="en-GB" w:eastAsia="en-GB"/>
        </w:rPr>
        <w:t>A</w:t>
      </w:r>
      <w:r>
        <w:rPr>
          <w:rStyle w:val="spantext034"/>
          <w:b w:val="0"/>
          <w:bCs w:val="0"/>
          <w:i w:val="0"/>
          <w:iCs w:val="0"/>
          <w:lang w:val="en-GB" w:eastAsia="en-GB"/>
        </w:rPr>
        <w:t>rray</w:t>
      </w:r>
      <w:r>
        <w:rPr>
          <w:lang w:val="en-GB" w:eastAsia="en-GB"/>
        </w:rPr>
        <w:t>- This is a collection of data structures contains group of elements. It may be an integer type or string type.</w:t>
      </w:r>
    </w:p>
    <w:p>
      <w:pPr>
        <w:pStyle w:val="ppara006"/>
        <w:bidi w:val="0"/>
        <w:spacing w:before="240" w:after="240"/>
        <w:jc w:val="left"/>
        <w:rPr>
          <w:rStyle w:val="spantext035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lang w:val="en-GB" w:eastAsia="en-GB"/>
        </w:rPr>
      </w:pPr>
    </w:p>
    <w:p>
      <w:pPr>
        <w:pStyle w:val="ullist013liitem018Paragraph"/>
        <w:numPr>
          <w:ilvl w:val="0"/>
          <w:numId w:val="13"/>
        </w:numPr>
        <w:bidi w:val="0"/>
        <w:spacing w:before="0" w:after="160"/>
        <w:ind w:left="604" w:right="0" w:hanging="222"/>
        <w:rPr>
          <w:rFonts w:ascii="Calibri" w:eastAsia="Calibri" w:hAnsi="Calibri" w:cs="Calibri"/>
          <w:b w:val="0"/>
          <w:bCs w:val="0"/>
          <w:i w:val="0"/>
          <w:iCs w:val="0"/>
          <w:sz w:val="28"/>
          <w:szCs w:val="28"/>
          <w:lang w:val="en-GB" w:eastAsia="en-GB"/>
        </w:rPr>
      </w:pPr>
      <w:r>
        <w:rPr>
          <w:rStyle w:val="spantext036"/>
          <w:b w:val="0"/>
          <w:bCs w:val="0"/>
          <w:i w:val="0"/>
          <w:iCs w:val="0"/>
          <w:lang w:val="en-GB" w:eastAsia="en-GB"/>
        </w:rPr>
        <w:t>Constructor</w:t>
      </w:r>
      <w:r>
        <w:rPr>
          <w:lang w:val="en-GB" w:eastAsia="en-GB"/>
        </w:rPr>
        <w:t xml:space="preserve"> - Similar to a method that is invoked when an object of class is created. They are not members of the class. It is automatically called up when a new instance of object is created.</w:t>
      </w:r>
    </w:p>
    <w:p>
      <w:pPr>
        <w:pStyle w:val="ppara007"/>
        <w:bidi w:val="0"/>
        <w:spacing w:before="240" w:after="240"/>
        <w:jc w:val="left"/>
        <w:rPr>
          <w:rStyle w:val="spantext037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lang w:val="en-GB" w:eastAsia="en-GB"/>
        </w:rPr>
      </w:pPr>
    </w:p>
    <w:p>
      <w:pPr>
        <w:pStyle w:val="ullist014liitem019Paragraph"/>
        <w:numPr>
          <w:ilvl w:val="0"/>
          <w:numId w:val="14"/>
        </w:numPr>
        <w:bidi w:val="0"/>
        <w:spacing w:before="0" w:after="160"/>
        <w:ind w:left="604" w:right="0" w:hanging="222"/>
        <w:rPr>
          <w:rFonts w:ascii="Calibri" w:eastAsia="Calibri" w:hAnsi="Calibri" w:cs="Calibri"/>
          <w:b w:val="0"/>
          <w:bCs w:val="0"/>
          <w:i w:val="0"/>
          <w:iCs w:val="0"/>
          <w:sz w:val="28"/>
          <w:szCs w:val="28"/>
          <w:lang w:val="en-GB" w:eastAsia="en-GB"/>
        </w:rPr>
      </w:pPr>
      <w:r>
        <w:rPr>
          <w:rStyle w:val="spantext038"/>
          <w:b w:val="0"/>
          <w:bCs w:val="0"/>
          <w:i w:val="0"/>
          <w:iCs w:val="0"/>
          <w:lang w:val="en-GB" w:eastAsia="en-GB"/>
        </w:rPr>
        <w:t xml:space="preserve">Static Variable-  </w:t>
      </w:r>
      <w:r>
        <w:rPr>
          <w:rStyle w:val="spantext039"/>
          <w:b w:val="0"/>
          <w:bCs w:val="0"/>
          <w:i w:val="0"/>
          <w:iCs w:val="0"/>
          <w:lang w:val="en-GB" w:eastAsia="en-GB"/>
        </w:rPr>
        <w:t>The static variable in JAVA is belongs to the class and initialized only once at the start of execution. Simply it belongs to the class and not to the object.</w:t>
      </w:r>
    </w:p>
    <w:p>
      <w:pPr>
        <w:pStyle w:val="ppara008"/>
        <w:bidi w:val="0"/>
        <w:spacing w:before="240" w:after="240"/>
        <w:jc w:val="left"/>
        <w:rPr>
          <w:rStyle w:val="spantext040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lang w:val="en-GB" w:eastAsia="en-GB"/>
        </w:rPr>
      </w:pPr>
    </w:p>
    <w:p>
      <w:pPr>
        <w:pStyle w:val="ullist015liitem020Paragraph"/>
        <w:numPr>
          <w:ilvl w:val="0"/>
          <w:numId w:val="15"/>
        </w:numPr>
        <w:bidi w:val="0"/>
        <w:spacing w:before="0" w:after="160"/>
        <w:ind w:left="604" w:right="0" w:hanging="222"/>
        <w:rPr>
          <w:rFonts w:ascii="Calibri" w:eastAsia="Calibri" w:hAnsi="Calibri" w:cs="Calibri"/>
          <w:b w:val="0"/>
          <w:bCs w:val="0"/>
          <w:i w:val="0"/>
          <w:iCs w:val="0"/>
          <w:sz w:val="28"/>
          <w:szCs w:val="28"/>
          <w:lang w:val="en-GB" w:eastAsia="en-GB"/>
        </w:rPr>
      </w:pPr>
      <w:r>
        <w:rPr>
          <w:rStyle w:val="spantext041"/>
          <w:b w:val="0"/>
          <w:bCs w:val="0"/>
          <w:i w:val="0"/>
          <w:iCs w:val="0"/>
          <w:lang w:val="en-GB" w:eastAsia="en-GB"/>
        </w:rPr>
        <w:t xml:space="preserve">This Operator   - </w:t>
      </w:r>
      <w:r>
        <w:rPr>
          <w:rStyle w:val="spantext042"/>
          <w:b w:val="0"/>
          <w:bCs w:val="0"/>
          <w:i w:val="0"/>
          <w:iCs w:val="0"/>
          <w:lang w:val="en-GB" w:eastAsia="en-GB"/>
        </w:rPr>
        <w:t>Is a reference variable which point to the current object. This is used in instance variable passed as an argument with constructor also.</w:t>
      </w:r>
    </w:p>
    <w:p>
      <w:pPr>
        <w:pStyle w:val="ppara009"/>
        <w:bidi w:val="0"/>
        <w:spacing w:before="240" w:after="240"/>
        <w:jc w:val="left"/>
        <w:rPr>
          <w:rStyle w:val="spantext043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lang w:val="en-GB" w:eastAsia="en-GB"/>
        </w:rPr>
      </w:pPr>
    </w:p>
    <w:p>
      <w:pPr>
        <w:pStyle w:val="ullist016liitem021Paragraph"/>
        <w:numPr>
          <w:ilvl w:val="0"/>
          <w:numId w:val="16"/>
        </w:numPr>
        <w:bidi w:val="0"/>
        <w:spacing w:before="0" w:after="160"/>
        <w:ind w:left="604" w:right="0" w:hanging="222"/>
        <w:rPr>
          <w:rFonts w:ascii="Calibri" w:eastAsia="Calibri" w:hAnsi="Calibri" w:cs="Calibri"/>
          <w:b w:val="0"/>
          <w:bCs w:val="0"/>
          <w:i w:val="0"/>
          <w:iCs w:val="0"/>
          <w:sz w:val="28"/>
          <w:szCs w:val="28"/>
          <w:lang w:val="en-GB" w:eastAsia="en-GB"/>
        </w:rPr>
      </w:pPr>
      <w:r>
        <w:rPr>
          <w:rStyle w:val="spantext044"/>
          <w:b w:val="0"/>
          <w:bCs w:val="0"/>
          <w:i w:val="0"/>
          <w:iCs w:val="0"/>
          <w:lang w:val="en-GB" w:eastAsia="en-GB"/>
        </w:rPr>
        <w:t>Super Keyword</w:t>
      </w:r>
      <w:r>
        <w:rPr>
          <w:rStyle w:val="spantext045"/>
          <w:b w:val="0"/>
          <w:bCs w:val="0"/>
          <w:i w:val="0"/>
          <w:iCs w:val="0"/>
          <w:lang w:val="en-GB" w:eastAsia="en-GB"/>
        </w:rPr>
        <w:t> - Is a reference variable which is used to refer immediate parent class object.</w:t>
      </w:r>
    </w:p>
    <w:p>
      <w:pPr>
        <w:pStyle w:val="ppara010"/>
        <w:bidi w:val="0"/>
        <w:spacing w:before="240" w:after="240"/>
        <w:jc w:val="left"/>
        <w:rPr>
          <w:rStyle w:val="spantext046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lang w:val="en-GB" w:eastAsia="en-GB"/>
        </w:rPr>
      </w:pPr>
    </w:p>
    <w:p>
      <w:pPr>
        <w:pStyle w:val="ullist017liitem022Paragraph"/>
        <w:numPr>
          <w:ilvl w:val="0"/>
          <w:numId w:val="17"/>
        </w:numPr>
        <w:bidi w:val="0"/>
        <w:spacing w:before="0" w:after="160"/>
        <w:ind w:left="604" w:right="0" w:hanging="222"/>
        <w:rPr>
          <w:rFonts w:ascii="Calibri" w:eastAsia="Calibri" w:hAnsi="Calibri" w:cs="Calibri"/>
          <w:b w:val="0"/>
          <w:bCs w:val="0"/>
          <w:i w:val="0"/>
          <w:iCs w:val="0"/>
          <w:sz w:val="28"/>
          <w:szCs w:val="28"/>
          <w:lang w:val="en-GB" w:eastAsia="en-GB"/>
        </w:rPr>
      </w:pPr>
      <w:r>
        <w:rPr>
          <w:rStyle w:val="spantext047"/>
          <w:b w:val="0"/>
          <w:bCs w:val="0"/>
          <w:i w:val="0"/>
          <w:iCs w:val="0"/>
          <w:lang w:val="en-GB" w:eastAsia="en-GB"/>
        </w:rPr>
        <w:t>POLYMORPHISM</w:t>
      </w:r>
      <w:r>
        <w:rPr>
          <w:rStyle w:val="spantext048"/>
          <w:b w:val="0"/>
          <w:bCs w:val="0"/>
          <w:i w:val="0"/>
          <w:iCs w:val="0"/>
          <w:lang w:val="en-GB" w:eastAsia="en-GB"/>
        </w:rPr>
        <w:t>- (a) </w:t>
      </w:r>
      <w:r>
        <w:rPr>
          <w:lang w:val="en-GB" w:eastAsia="en-GB"/>
        </w:rPr>
        <w:t xml:space="preserve">Method Overloading </w:t>
      </w:r>
      <w:r>
        <w:rPr>
          <w:rStyle w:val="spantext049"/>
          <w:b w:val="0"/>
          <w:bCs w:val="0"/>
          <w:i w:val="0"/>
          <w:iCs w:val="0"/>
          <w:lang w:val="en-GB" w:eastAsia="en-GB"/>
        </w:rPr>
        <w:t> - Is a compile time polymorphism which occurs within the class. It may or may not require inheritance.   If a class has multiple methods  having same name but different parameters, it is method overloading.                 </w:t>
      </w:r>
      <w:r>
        <w:rPr>
          <w:lang w:val="en-GB" w:eastAsia="en-GB"/>
        </w:rPr>
        <w:t>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(b)Method Overriding - Is a run time polymorphism performed in two classes with</w:t>
      </w:r>
      <w:r>
        <w:rPr>
          <w:rStyle w:val="spantext050"/>
          <w:b w:val="0"/>
          <w:bCs w:val="0"/>
          <w:i w:val="0"/>
          <w:iCs w:val="0"/>
          <w:lang w:val="en-GB" w:eastAsia="en-GB"/>
        </w:rPr>
        <w:t xml:space="preserve"> inheritance. If a subclass has same method as declared in parent class, it is method overriding.</w:t>
      </w:r>
    </w:p>
    <w:p>
      <w:pPr>
        <w:bidi w:val="0"/>
        <w:spacing w:before="240" w:after="240"/>
        <w:ind w:hanging="280"/>
        <w:rPr>
          <w:lang w:val="en-GB" w:eastAsia="en-GB"/>
        </w:rPr>
      </w:pPr>
    </w:p>
    <w:p>
      <w:pPr>
        <w:pStyle w:val="ullist017liitem022Paragraph"/>
        <w:numPr>
          <w:ilvl w:val="0"/>
          <w:numId w:val="18"/>
        </w:numPr>
        <w:bidi w:val="0"/>
        <w:spacing w:before="0" w:after="160"/>
        <w:ind w:left="604" w:right="0" w:hanging="222"/>
        <w:rPr>
          <w:rFonts w:ascii="Calibri" w:eastAsia="Calibri" w:hAnsi="Calibri" w:cs="Calibri"/>
          <w:b w:val="0"/>
          <w:bCs w:val="0"/>
          <w:i w:val="0"/>
          <w:iCs w:val="0"/>
          <w:sz w:val="28"/>
          <w:szCs w:val="28"/>
          <w:lang w:val="en-GB" w:eastAsia="en-GB"/>
        </w:rPr>
      </w:pPr>
      <w:r>
        <w:rPr>
          <w:rStyle w:val="spantext050"/>
          <w:b w:val="0"/>
          <w:bCs w:val="0"/>
          <w:i w:val="0"/>
          <w:iCs w:val="0"/>
          <w:sz w:val="36"/>
          <w:szCs w:val="36"/>
          <w:lang w:val="en-GB" w:eastAsia="en-GB"/>
        </w:rPr>
        <w:t xml:space="preserve">INTERFACE -    </w:t>
      </w:r>
      <w:r>
        <w:rPr>
          <w:rStyle w:val="spantext050"/>
          <w:b w:val="0"/>
          <w:bCs w:val="0"/>
          <w:i w:val="0"/>
          <w:iCs w:val="0"/>
          <w:lang w:val="en-GB" w:eastAsia="en-GB"/>
        </w:rPr>
        <w:t>Is</w:t>
      </w:r>
      <w:r>
        <w:rPr>
          <w:rStyle w:val="spantext050"/>
          <w:b w:val="0"/>
          <w:bCs w:val="0"/>
          <w:i w:val="0"/>
          <w:iCs w:val="0"/>
          <w:lang w:val="en-GB" w:eastAsia="en-GB"/>
        </w:rPr>
        <w:t> a mechanism to achieve abstraction.</w:t>
      </w:r>
      <w:r>
        <w:rPr>
          <w:lang w:val="en-GB" w:eastAsia="en-GB"/>
        </w:rPr>
        <w:t>An interface is not extended by a class but it is implemented by a class.An interface can extend multiple interfaces.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bCs w:val="0"/>
        <w:i w:val="0"/>
        <w:iCs w:val="0"/>
        <w:sz w:val="32"/>
        <w:szCs w:val="32"/>
        <w:lang w:val="en-GB" w:eastAsia="en-G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bCs w:val="0"/>
        <w:i w:val="0"/>
        <w:iCs w:val="0"/>
        <w:sz w:val="32"/>
        <w:szCs w:val="32"/>
        <w:lang w:val="en-GB" w:eastAsia="en-G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bCs w:val="0"/>
        <w:i w:val="0"/>
        <w:iCs w:val="0"/>
        <w:sz w:val="32"/>
        <w:szCs w:val="32"/>
        <w:lang w:val="en-GB" w:eastAsia="en-G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multilevel"/>
    <w:tmpl w:val="00000008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bCs w:val="0"/>
        <w:i w:val="0"/>
        <w:iCs w:val="0"/>
        <w:sz w:val="28"/>
        <w:szCs w:val="28"/>
        <w:lang w:val="en-GB" w:eastAsia="en-G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bCs w:val="0"/>
        <w:i w:val="0"/>
        <w:iCs w:val="0"/>
        <w:sz w:val="28"/>
        <w:szCs w:val="28"/>
        <w:lang w:val="en-GB" w:eastAsia="en-G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bCs w:val="0"/>
        <w:i w:val="0"/>
        <w:iCs w:val="0"/>
        <w:sz w:val="28"/>
        <w:szCs w:val="28"/>
        <w:lang w:val="en-GB" w:eastAsia="en-G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bCs w:val="0"/>
        <w:i w:val="0"/>
        <w:iCs w:val="0"/>
        <w:sz w:val="28"/>
        <w:szCs w:val="28"/>
        <w:lang w:val="en-GB" w:eastAsia="en-G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bCs w:val="0"/>
        <w:i w:val="0"/>
        <w:iCs w:val="0"/>
        <w:sz w:val="28"/>
        <w:szCs w:val="28"/>
        <w:lang w:val="en-GB" w:eastAsia="en-G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bCs w:val="0"/>
        <w:i w:val="0"/>
        <w:iCs w:val="0"/>
        <w:sz w:val="28"/>
        <w:szCs w:val="28"/>
        <w:lang w:val="en-GB" w:eastAsia="en-G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bCs w:val="0"/>
        <w:i w:val="0"/>
        <w:iCs w:val="0"/>
        <w:sz w:val="28"/>
        <w:szCs w:val="28"/>
        <w:lang w:val="en-GB" w:eastAsia="en-G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bCs w:val="0"/>
        <w:i w:val="0"/>
        <w:iCs w:val="0"/>
        <w:sz w:val="28"/>
        <w:szCs w:val="28"/>
        <w:lang w:val="en-GB" w:eastAsia="en-G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bCs w:val="0"/>
        <w:i w:val="0"/>
        <w:iCs w:val="0"/>
        <w:sz w:val="28"/>
        <w:szCs w:val="28"/>
        <w:lang w:val="en-GB" w:eastAsia="en-G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bCs w:val="0"/>
        <w:i w:val="0"/>
        <w:iCs w:val="0"/>
        <w:sz w:val="28"/>
        <w:szCs w:val="28"/>
        <w:lang w:val="en-GB" w:eastAsia="en-G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Section1">
    <w:name w:val="div_Section1"/>
    <w:basedOn w:val="Normal"/>
  </w:style>
  <w:style w:type="paragraph" w:customStyle="1" w:styleId="divdiv001">
    <w:name w:val="div_div001"/>
    <w:basedOn w:val="Normal"/>
    <w:pPr>
      <w:spacing w:line="352" w:lineRule="auto"/>
      <w:jc w:val="center"/>
    </w:pPr>
    <w:rPr>
      <w:rFonts w:ascii="Calibri" w:eastAsia="Calibri" w:hAnsi="Calibri" w:cs="Calibri"/>
      <w:b w:val="0"/>
      <w:bCs w:val="0"/>
      <w:i w:val="0"/>
      <w:iCs w:val="0"/>
      <w:sz w:val="48"/>
      <w:szCs w:val="48"/>
    </w:rPr>
  </w:style>
  <w:style w:type="character" w:customStyle="1" w:styleId="spantext001">
    <w:name w:val="span_text001"/>
    <w:basedOn w:val="DefaultParagraphFont"/>
    <w:rPr>
      <w:b/>
      <w:bCs/>
      <w:sz w:val="48"/>
      <w:szCs w:val="48"/>
    </w:rPr>
  </w:style>
  <w:style w:type="character" w:customStyle="1" w:styleId="ullist001liitem001">
    <w:name w:val="ul_list001 &gt; li_item001"/>
    <w:basedOn w:val="DefaultParagraphFont"/>
    <w:rPr>
      <w:rFonts w:ascii="Calibri" w:eastAsia="Calibri" w:hAnsi="Calibri" w:cs="Calibri"/>
      <w:b w:val="0"/>
      <w:bCs w:val="0"/>
      <w:i w:val="0"/>
      <w:iCs w:val="0"/>
      <w:sz w:val="32"/>
      <w:szCs w:val="32"/>
    </w:rPr>
  </w:style>
  <w:style w:type="paragraph" w:customStyle="1" w:styleId="ullist001liitem001Paragraph">
    <w:name w:val="ul_list001 &gt; li_item001 Paragraph"/>
    <w:basedOn w:val="Normal"/>
    <w:pPr>
      <w:spacing w:line="352" w:lineRule="auto"/>
      <w:ind w:hanging="320"/>
      <w:jc w:val="left"/>
    </w:pPr>
    <w:rPr>
      <w:rFonts w:ascii="Calibri" w:eastAsia="Calibri" w:hAnsi="Calibri" w:cs="Calibri"/>
      <w:b w:val="0"/>
      <w:bCs w:val="0"/>
      <w:i w:val="0"/>
      <w:iCs w:val="0"/>
      <w:sz w:val="32"/>
      <w:szCs w:val="32"/>
    </w:rPr>
  </w:style>
  <w:style w:type="character" w:customStyle="1" w:styleId="spantext002">
    <w:name w:val="span_text002"/>
    <w:basedOn w:val="DefaultParagraphFont"/>
  </w:style>
  <w:style w:type="paragraph" w:customStyle="1" w:styleId="divdiv002">
    <w:name w:val="div_div002"/>
    <w:basedOn w:val="Normal"/>
    <w:pPr>
      <w:spacing w:line="352" w:lineRule="auto"/>
      <w:jc w:val="left"/>
    </w:pPr>
    <w:rPr>
      <w:rFonts w:ascii="Calibri" w:eastAsia="Calibri" w:hAnsi="Calibri" w:cs="Calibri"/>
      <w:b w:val="0"/>
      <w:bCs w:val="0"/>
      <w:i w:val="0"/>
      <w:iCs w:val="0"/>
      <w:sz w:val="32"/>
      <w:szCs w:val="32"/>
    </w:rPr>
  </w:style>
  <w:style w:type="paragraph" w:customStyle="1" w:styleId="divdiv003">
    <w:name w:val="div_div003"/>
    <w:basedOn w:val="Normal"/>
    <w:pPr>
      <w:spacing w:line="352" w:lineRule="auto"/>
      <w:jc w:val="left"/>
    </w:pPr>
    <w:rPr>
      <w:rFonts w:ascii="Calibri" w:eastAsia="Calibri" w:hAnsi="Calibri" w:cs="Calibri"/>
      <w:b w:val="0"/>
      <w:bCs w:val="0"/>
      <w:i w:val="0"/>
      <w:iCs w:val="0"/>
      <w:sz w:val="32"/>
      <w:szCs w:val="32"/>
    </w:rPr>
  </w:style>
  <w:style w:type="paragraph" w:customStyle="1" w:styleId="divdiv004">
    <w:name w:val="div_div004"/>
    <w:basedOn w:val="Normal"/>
    <w:pPr>
      <w:spacing w:line="352" w:lineRule="auto"/>
      <w:jc w:val="left"/>
    </w:pPr>
    <w:rPr>
      <w:rFonts w:ascii="Calibri" w:eastAsia="Calibri" w:hAnsi="Calibri" w:cs="Calibri"/>
      <w:b w:val="0"/>
      <w:bCs w:val="0"/>
      <w:i w:val="0"/>
      <w:iCs w:val="0"/>
      <w:sz w:val="32"/>
      <w:szCs w:val="32"/>
    </w:rPr>
  </w:style>
  <w:style w:type="paragraph" w:customStyle="1" w:styleId="divdiv005">
    <w:name w:val="div_div005"/>
    <w:basedOn w:val="Normal"/>
    <w:pPr>
      <w:spacing w:line="352" w:lineRule="auto"/>
      <w:jc w:val="left"/>
    </w:pPr>
    <w:rPr>
      <w:rFonts w:ascii="Calibri" w:eastAsia="Calibri" w:hAnsi="Calibri" w:cs="Calibri"/>
      <w:b w:val="0"/>
      <w:bCs w:val="0"/>
      <w:i w:val="0"/>
      <w:iCs w:val="0"/>
      <w:sz w:val="32"/>
      <w:szCs w:val="32"/>
    </w:rPr>
  </w:style>
  <w:style w:type="paragraph" w:customStyle="1" w:styleId="divdiv006">
    <w:name w:val="div_div006"/>
    <w:basedOn w:val="Normal"/>
    <w:pPr>
      <w:spacing w:line="352" w:lineRule="auto"/>
      <w:jc w:val="left"/>
    </w:pPr>
    <w:rPr>
      <w:rFonts w:ascii="Calibri" w:eastAsia="Calibri" w:hAnsi="Calibri" w:cs="Calibri"/>
      <w:b w:val="0"/>
      <w:bCs w:val="0"/>
      <w:i w:val="0"/>
      <w:iCs w:val="0"/>
      <w:sz w:val="32"/>
      <w:szCs w:val="32"/>
    </w:rPr>
  </w:style>
  <w:style w:type="character" w:customStyle="1" w:styleId="spantext003">
    <w:name w:val="span_text003"/>
    <w:basedOn w:val="DefaultParagraphFont"/>
  </w:style>
  <w:style w:type="paragraph" w:customStyle="1" w:styleId="divdiv007">
    <w:name w:val="div_div007"/>
    <w:basedOn w:val="Normal"/>
    <w:pPr>
      <w:spacing w:line="352" w:lineRule="auto"/>
      <w:jc w:val="left"/>
    </w:pPr>
    <w:rPr>
      <w:rFonts w:ascii="Calibri" w:eastAsia="Calibri" w:hAnsi="Calibri" w:cs="Calibri"/>
      <w:b w:val="0"/>
      <w:bCs w:val="0"/>
      <w:i w:val="0"/>
      <w:iCs w:val="0"/>
      <w:sz w:val="32"/>
      <w:szCs w:val="32"/>
    </w:rPr>
  </w:style>
  <w:style w:type="character" w:customStyle="1" w:styleId="spantext004">
    <w:name w:val="span_text004"/>
    <w:basedOn w:val="DefaultParagraphFont"/>
  </w:style>
  <w:style w:type="character" w:customStyle="1" w:styleId="ullist002liitem002">
    <w:name w:val="ul_list002 &gt; li_item002"/>
    <w:basedOn w:val="DefaultParagraphFont"/>
    <w:rPr>
      <w:rFonts w:ascii="Calibri" w:eastAsia="Calibri" w:hAnsi="Calibri" w:cs="Calibri"/>
      <w:b w:val="0"/>
      <w:bCs w:val="0"/>
      <w:i w:val="0"/>
      <w:iCs w:val="0"/>
      <w:sz w:val="32"/>
      <w:szCs w:val="32"/>
    </w:rPr>
  </w:style>
  <w:style w:type="paragraph" w:customStyle="1" w:styleId="ullist002liitem002Paragraph">
    <w:name w:val="ul_list002 &gt; li_item002 Paragraph"/>
    <w:basedOn w:val="Normal"/>
    <w:pPr>
      <w:spacing w:line="352" w:lineRule="auto"/>
      <w:ind w:hanging="320"/>
      <w:jc w:val="left"/>
    </w:pPr>
    <w:rPr>
      <w:rFonts w:ascii="Calibri" w:eastAsia="Calibri" w:hAnsi="Calibri" w:cs="Calibri"/>
      <w:b w:val="0"/>
      <w:bCs w:val="0"/>
      <w:i w:val="0"/>
      <w:iCs w:val="0"/>
      <w:sz w:val="32"/>
      <w:szCs w:val="32"/>
    </w:rPr>
  </w:style>
  <w:style w:type="character" w:customStyle="1" w:styleId="spantext005">
    <w:name w:val="span_text005"/>
    <w:basedOn w:val="DefaultParagraphFont"/>
  </w:style>
  <w:style w:type="paragraph" w:customStyle="1" w:styleId="ppara001">
    <w:name w:val="p_para001"/>
    <w:basedOn w:val="Normal"/>
    <w:pPr>
      <w:ind w:hanging="320"/>
    </w:pPr>
  </w:style>
  <w:style w:type="character" w:customStyle="1" w:styleId="spantext006">
    <w:name w:val="span_text006"/>
    <w:basedOn w:val="DefaultParagraphFont"/>
  </w:style>
  <w:style w:type="paragraph" w:customStyle="1" w:styleId="ollist003liitem003">
    <w:name w:val="ol_list003 &gt; li_item003"/>
    <w:basedOn w:val="Normal"/>
    <w:pPr>
      <w:spacing w:line="352" w:lineRule="auto"/>
      <w:ind w:firstLine="0"/>
      <w:jc w:val="left"/>
    </w:pPr>
    <w:rPr>
      <w:rFonts w:ascii="Calibri" w:eastAsia="Calibri" w:hAnsi="Calibri" w:cs="Calibri"/>
      <w:b w:val="0"/>
      <w:bCs w:val="0"/>
      <w:i w:val="0"/>
      <w:iCs w:val="0"/>
      <w:sz w:val="32"/>
      <w:szCs w:val="32"/>
    </w:rPr>
  </w:style>
  <w:style w:type="character" w:customStyle="1" w:styleId="spantext007">
    <w:name w:val="span_text007"/>
    <w:basedOn w:val="DefaultParagraphFont"/>
  </w:style>
  <w:style w:type="paragraph" w:customStyle="1" w:styleId="ullist004liitem004">
    <w:name w:val="ul_list004 &gt; li_item004"/>
    <w:basedOn w:val="Normal"/>
    <w:pPr>
      <w:pBdr>
        <w:left w:val="none" w:sz="0" w:space="5" w:color="auto"/>
      </w:pBdr>
      <w:spacing w:line="352" w:lineRule="auto"/>
      <w:ind w:firstLine="0"/>
      <w:jc w:val="left"/>
    </w:pPr>
    <w:rPr>
      <w:rFonts w:ascii="Symbol" w:eastAsia="Symbol" w:hAnsi="Symbol" w:cs="Symbol"/>
      <w:b w:val="0"/>
      <w:bCs w:val="0"/>
      <w:i w:val="0"/>
      <w:iCs w:val="0"/>
      <w:sz w:val="32"/>
      <w:szCs w:val="32"/>
    </w:rPr>
  </w:style>
  <w:style w:type="character" w:customStyle="1" w:styleId="spantext008">
    <w:name w:val="span_text008"/>
    <w:basedOn w:val="DefaultParagraphFont"/>
    <w:rPr>
      <w:rFonts w:ascii="Calibri" w:eastAsia="Calibri" w:hAnsi="Calibri" w:cs="Calibri"/>
    </w:rPr>
  </w:style>
  <w:style w:type="paragraph" w:customStyle="1" w:styleId="ullist004liitem005">
    <w:name w:val="ul_list004 &gt; li_item005"/>
    <w:basedOn w:val="Normal"/>
    <w:pPr>
      <w:pBdr>
        <w:left w:val="none" w:sz="0" w:space="5" w:color="auto"/>
      </w:pBdr>
      <w:spacing w:line="352" w:lineRule="auto"/>
      <w:ind w:firstLine="0"/>
      <w:jc w:val="left"/>
    </w:pPr>
    <w:rPr>
      <w:rFonts w:ascii="Symbol" w:eastAsia="Symbol" w:hAnsi="Symbol" w:cs="Symbol"/>
      <w:b w:val="0"/>
      <w:bCs w:val="0"/>
      <w:i w:val="0"/>
      <w:iCs w:val="0"/>
      <w:sz w:val="32"/>
      <w:szCs w:val="32"/>
    </w:rPr>
  </w:style>
  <w:style w:type="character" w:customStyle="1" w:styleId="spantext009">
    <w:name w:val="span_text009"/>
    <w:basedOn w:val="DefaultParagraphFont"/>
    <w:rPr>
      <w:rFonts w:ascii="Calibri" w:eastAsia="Calibri" w:hAnsi="Calibri" w:cs="Calibri"/>
    </w:rPr>
  </w:style>
  <w:style w:type="paragraph" w:customStyle="1" w:styleId="ullist004liitem006">
    <w:name w:val="ul_list004 &gt; li_item006"/>
    <w:basedOn w:val="Normal"/>
    <w:pPr>
      <w:pBdr>
        <w:left w:val="none" w:sz="0" w:space="5" w:color="auto"/>
      </w:pBdr>
      <w:spacing w:line="352" w:lineRule="auto"/>
      <w:ind w:firstLine="0"/>
      <w:jc w:val="left"/>
    </w:pPr>
    <w:rPr>
      <w:rFonts w:ascii="Symbol" w:eastAsia="Symbol" w:hAnsi="Symbol" w:cs="Symbol"/>
      <w:b w:val="0"/>
      <w:bCs w:val="0"/>
      <w:i w:val="0"/>
      <w:iCs w:val="0"/>
      <w:sz w:val="32"/>
      <w:szCs w:val="32"/>
    </w:rPr>
  </w:style>
  <w:style w:type="character" w:customStyle="1" w:styleId="spantext010">
    <w:name w:val="span_text010"/>
    <w:basedOn w:val="DefaultParagraphFont"/>
    <w:rPr>
      <w:rFonts w:ascii="Calibri" w:eastAsia="Calibri" w:hAnsi="Calibri" w:cs="Calibri"/>
    </w:rPr>
  </w:style>
  <w:style w:type="paragraph" w:customStyle="1" w:styleId="ullist004liitem007">
    <w:name w:val="ul_list004 &gt; li_item007"/>
    <w:basedOn w:val="Normal"/>
    <w:pPr>
      <w:pBdr>
        <w:left w:val="none" w:sz="0" w:space="5" w:color="auto"/>
      </w:pBdr>
      <w:spacing w:line="352" w:lineRule="auto"/>
      <w:ind w:firstLine="0"/>
      <w:jc w:val="left"/>
    </w:pPr>
    <w:rPr>
      <w:rFonts w:ascii="Symbol" w:eastAsia="Symbol" w:hAnsi="Symbol" w:cs="Symbol"/>
      <w:b w:val="0"/>
      <w:bCs w:val="0"/>
      <w:i w:val="0"/>
      <w:iCs w:val="0"/>
      <w:sz w:val="32"/>
      <w:szCs w:val="32"/>
    </w:rPr>
  </w:style>
  <w:style w:type="character" w:customStyle="1" w:styleId="spantext011">
    <w:name w:val="span_text011"/>
    <w:basedOn w:val="DefaultParagraphFont"/>
    <w:rPr>
      <w:rFonts w:ascii="Calibri" w:eastAsia="Calibri" w:hAnsi="Calibri" w:cs="Calibri"/>
    </w:rPr>
  </w:style>
  <w:style w:type="paragraph" w:customStyle="1" w:styleId="divdiv008">
    <w:name w:val="div_div008"/>
    <w:basedOn w:val="Normal"/>
    <w:pPr>
      <w:spacing w:line="352" w:lineRule="auto"/>
      <w:jc w:val="left"/>
    </w:pPr>
    <w:rPr>
      <w:rFonts w:ascii="Calibri" w:eastAsia="Calibri" w:hAnsi="Calibri" w:cs="Calibri"/>
      <w:b w:val="0"/>
      <w:bCs w:val="0"/>
      <w:i w:val="0"/>
      <w:iCs w:val="0"/>
      <w:sz w:val="32"/>
      <w:szCs w:val="32"/>
    </w:rPr>
  </w:style>
  <w:style w:type="character" w:customStyle="1" w:styleId="spantext012">
    <w:name w:val="span_text012"/>
    <w:basedOn w:val="DefaultParagraphFont"/>
  </w:style>
  <w:style w:type="paragraph" w:customStyle="1" w:styleId="ullist005liitem008">
    <w:name w:val="ul_list005 &gt; li_item008"/>
    <w:basedOn w:val="Normal"/>
    <w:pPr>
      <w:pBdr>
        <w:left w:val="none" w:sz="0" w:space="5" w:color="auto"/>
      </w:pBdr>
      <w:spacing w:line="352" w:lineRule="auto"/>
      <w:ind w:firstLine="0"/>
      <w:jc w:val="left"/>
    </w:pPr>
    <w:rPr>
      <w:rFonts w:ascii="Symbol" w:eastAsia="Symbol" w:hAnsi="Symbol" w:cs="Symbol"/>
      <w:b w:val="0"/>
      <w:bCs w:val="0"/>
      <w:i w:val="0"/>
      <w:iCs w:val="0"/>
      <w:sz w:val="32"/>
      <w:szCs w:val="32"/>
    </w:rPr>
  </w:style>
  <w:style w:type="character" w:customStyle="1" w:styleId="spantext013">
    <w:name w:val="span_text013"/>
    <w:basedOn w:val="DefaultParagraphFont"/>
    <w:rPr>
      <w:rFonts w:ascii="Calibri" w:eastAsia="Calibri" w:hAnsi="Calibri" w:cs="Calibri"/>
    </w:rPr>
  </w:style>
  <w:style w:type="paragraph" w:customStyle="1" w:styleId="ullist005liitem009">
    <w:name w:val="ul_list005 &gt; li_item009"/>
    <w:basedOn w:val="Normal"/>
    <w:pPr>
      <w:pBdr>
        <w:left w:val="none" w:sz="0" w:space="5" w:color="auto"/>
      </w:pBdr>
      <w:spacing w:line="352" w:lineRule="auto"/>
      <w:ind w:firstLine="0"/>
      <w:jc w:val="left"/>
    </w:pPr>
    <w:rPr>
      <w:rFonts w:ascii="Symbol" w:eastAsia="Symbol" w:hAnsi="Symbol" w:cs="Symbol"/>
      <w:b w:val="0"/>
      <w:bCs w:val="0"/>
      <w:i w:val="0"/>
      <w:iCs w:val="0"/>
      <w:sz w:val="32"/>
      <w:szCs w:val="32"/>
    </w:rPr>
  </w:style>
  <w:style w:type="character" w:customStyle="1" w:styleId="spantext014">
    <w:name w:val="span_text014"/>
    <w:basedOn w:val="DefaultParagraphFont"/>
    <w:rPr>
      <w:rFonts w:ascii="Calibri" w:eastAsia="Calibri" w:hAnsi="Calibri" w:cs="Calibri"/>
    </w:rPr>
  </w:style>
  <w:style w:type="paragraph" w:customStyle="1" w:styleId="ullist005liitem010">
    <w:name w:val="ul_list005 &gt; li_item010"/>
    <w:basedOn w:val="Normal"/>
    <w:pPr>
      <w:pBdr>
        <w:left w:val="none" w:sz="0" w:space="5" w:color="auto"/>
      </w:pBdr>
      <w:spacing w:line="352" w:lineRule="auto"/>
      <w:ind w:firstLine="0"/>
      <w:jc w:val="left"/>
    </w:pPr>
    <w:rPr>
      <w:rFonts w:ascii="Symbol" w:eastAsia="Symbol" w:hAnsi="Symbol" w:cs="Symbol"/>
      <w:b w:val="0"/>
      <w:bCs w:val="0"/>
      <w:i w:val="0"/>
      <w:iCs w:val="0"/>
      <w:sz w:val="32"/>
      <w:szCs w:val="32"/>
    </w:rPr>
  </w:style>
  <w:style w:type="character" w:customStyle="1" w:styleId="spantext015">
    <w:name w:val="span_text015"/>
    <w:basedOn w:val="DefaultParagraphFont"/>
    <w:rPr>
      <w:rFonts w:ascii="Calibri" w:eastAsia="Calibri" w:hAnsi="Calibri" w:cs="Calibri"/>
    </w:rPr>
  </w:style>
  <w:style w:type="paragraph" w:customStyle="1" w:styleId="ppara002">
    <w:name w:val="p_para002"/>
    <w:basedOn w:val="Normal"/>
  </w:style>
  <w:style w:type="character" w:customStyle="1" w:styleId="spantext016">
    <w:name w:val="span_text016"/>
    <w:basedOn w:val="DefaultParagraphFont"/>
  </w:style>
  <w:style w:type="character" w:customStyle="1" w:styleId="ullist006liitem011">
    <w:name w:val="ul_list006 &gt; li_item011"/>
    <w:basedOn w:val="DefaultParagraphFont"/>
    <w:rPr>
      <w:rFonts w:ascii="Calibri" w:eastAsia="Calibri" w:hAnsi="Calibri" w:cs="Calibri"/>
      <w:b w:val="0"/>
      <w:bCs w:val="0"/>
      <w:i w:val="0"/>
      <w:iCs w:val="0"/>
      <w:sz w:val="32"/>
      <w:szCs w:val="32"/>
    </w:rPr>
  </w:style>
  <w:style w:type="paragraph" w:customStyle="1" w:styleId="ullist006liitem011Paragraph">
    <w:name w:val="ul_list006 &gt; li_item011 Paragraph"/>
    <w:basedOn w:val="Normal"/>
    <w:pPr>
      <w:spacing w:line="352" w:lineRule="auto"/>
      <w:ind w:hanging="320"/>
      <w:jc w:val="left"/>
    </w:pPr>
    <w:rPr>
      <w:rFonts w:ascii="Calibri" w:eastAsia="Calibri" w:hAnsi="Calibri" w:cs="Calibri"/>
      <w:b w:val="0"/>
      <w:bCs w:val="0"/>
      <w:i w:val="0"/>
      <w:iCs w:val="0"/>
      <w:sz w:val="32"/>
      <w:szCs w:val="32"/>
    </w:rPr>
  </w:style>
  <w:style w:type="character" w:customStyle="1" w:styleId="spantext017">
    <w:name w:val="span_text017"/>
    <w:basedOn w:val="DefaultParagraphFont"/>
  </w:style>
  <w:style w:type="paragraph" w:customStyle="1" w:styleId="divdiv009">
    <w:name w:val="div_div009"/>
    <w:basedOn w:val="Normal"/>
    <w:pPr>
      <w:spacing w:line="352" w:lineRule="auto"/>
      <w:jc w:val="left"/>
    </w:pPr>
    <w:rPr>
      <w:rFonts w:ascii="Calibri" w:eastAsia="Calibri" w:hAnsi="Calibri" w:cs="Calibri"/>
      <w:b w:val="0"/>
      <w:bCs w:val="0"/>
      <w:i w:val="0"/>
      <w:iCs w:val="0"/>
      <w:sz w:val="32"/>
      <w:szCs w:val="32"/>
    </w:rPr>
  </w:style>
  <w:style w:type="character" w:customStyle="1" w:styleId="spantext018">
    <w:name w:val="span_text018"/>
    <w:basedOn w:val="DefaultParagraphFont"/>
  </w:style>
  <w:style w:type="paragraph" w:customStyle="1" w:styleId="ollist007liitem012">
    <w:name w:val="ol_list007 &gt; li_item012"/>
    <w:basedOn w:val="Normal"/>
    <w:pPr>
      <w:spacing w:line="352" w:lineRule="auto"/>
      <w:ind w:firstLine="0"/>
      <w:jc w:val="left"/>
    </w:pPr>
    <w:rPr>
      <w:rFonts w:ascii="Calibri" w:eastAsia="Calibri" w:hAnsi="Calibri" w:cs="Calibri"/>
      <w:b w:val="0"/>
      <w:bCs w:val="0"/>
      <w:i w:val="0"/>
      <w:iCs w:val="0"/>
      <w:sz w:val="32"/>
      <w:szCs w:val="32"/>
    </w:rPr>
  </w:style>
  <w:style w:type="paragraph" w:customStyle="1" w:styleId="divdiv010">
    <w:name w:val="div_div010"/>
    <w:basedOn w:val="Normal"/>
    <w:pPr>
      <w:spacing w:line="352" w:lineRule="auto"/>
      <w:jc w:val="left"/>
    </w:pPr>
    <w:rPr>
      <w:rFonts w:ascii="Calibri" w:eastAsia="Calibri" w:hAnsi="Calibri" w:cs="Calibri"/>
      <w:b w:val="0"/>
      <w:bCs w:val="0"/>
      <w:i w:val="0"/>
      <w:iCs w:val="0"/>
      <w:sz w:val="28"/>
      <w:szCs w:val="28"/>
    </w:rPr>
  </w:style>
  <w:style w:type="paragraph" w:customStyle="1" w:styleId="divdiv011">
    <w:name w:val="div_div011"/>
    <w:basedOn w:val="Normal"/>
    <w:pPr>
      <w:spacing w:line="352" w:lineRule="auto"/>
      <w:jc w:val="left"/>
    </w:pPr>
    <w:rPr>
      <w:rFonts w:ascii="Calibri" w:eastAsia="Calibri" w:hAnsi="Calibri" w:cs="Calibri"/>
      <w:b w:val="0"/>
      <w:bCs w:val="0"/>
      <w:i w:val="0"/>
      <w:iCs w:val="0"/>
      <w:sz w:val="28"/>
      <w:szCs w:val="28"/>
    </w:rPr>
  </w:style>
  <w:style w:type="paragraph" w:customStyle="1" w:styleId="ollist008liitem013">
    <w:name w:val="ol_list008 &gt; li_item013"/>
    <w:basedOn w:val="Normal"/>
    <w:pPr>
      <w:spacing w:line="352" w:lineRule="auto"/>
      <w:ind w:firstLine="0"/>
      <w:jc w:val="left"/>
    </w:pPr>
    <w:rPr>
      <w:rFonts w:ascii="Calibri" w:eastAsia="Calibri" w:hAnsi="Calibri" w:cs="Calibri"/>
      <w:b w:val="0"/>
      <w:bCs w:val="0"/>
      <w:i w:val="0"/>
      <w:iCs w:val="0"/>
      <w:sz w:val="32"/>
      <w:szCs w:val="32"/>
    </w:rPr>
  </w:style>
  <w:style w:type="paragraph" w:customStyle="1" w:styleId="divdiv012">
    <w:name w:val="div_div012"/>
    <w:basedOn w:val="Normal"/>
    <w:pPr>
      <w:spacing w:line="352" w:lineRule="auto"/>
      <w:jc w:val="left"/>
    </w:pPr>
    <w:rPr>
      <w:rFonts w:ascii="Calibri" w:eastAsia="Calibri" w:hAnsi="Calibri" w:cs="Calibri"/>
      <w:b w:val="0"/>
      <w:bCs w:val="0"/>
      <w:i w:val="0"/>
      <w:iCs w:val="0"/>
      <w:sz w:val="28"/>
      <w:szCs w:val="28"/>
    </w:rPr>
  </w:style>
  <w:style w:type="paragraph" w:customStyle="1" w:styleId="divdiv013">
    <w:name w:val="div_div013"/>
    <w:basedOn w:val="Normal"/>
    <w:pPr>
      <w:spacing w:line="352" w:lineRule="auto"/>
      <w:jc w:val="left"/>
    </w:pPr>
    <w:rPr>
      <w:rFonts w:ascii="Calibri" w:eastAsia="Calibri" w:hAnsi="Calibri" w:cs="Calibri"/>
      <w:b w:val="0"/>
      <w:bCs w:val="0"/>
      <w:i w:val="0"/>
      <w:iCs w:val="0"/>
      <w:sz w:val="28"/>
      <w:szCs w:val="28"/>
    </w:rPr>
  </w:style>
  <w:style w:type="paragraph" w:customStyle="1" w:styleId="divdiv014">
    <w:name w:val="div_div014"/>
    <w:basedOn w:val="Normal"/>
    <w:pPr>
      <w:spacing w:line="352" w:lineRule="auto"/>
      <w:jc w:val="left"/>
    </w:pPr>
    <w:rPr>
      <w:rFonts w:ascii="Calibri" w:eastAsia="Calibri" w:hAnsi="Calibri" w:cs="Calibri"/>
      <w:b w:val="0"/>
      <w:bCs w:val="0"/>
      <w:i w:val="0"/>
      <w:iCs w:val="0"/>
      <w:sz w:val="28"/>
      <w:szCs w:val="28"/>
    </w:rPr>
  </w:style>
  <w:style w:type="character" w:customStyle="1" w:styleId="spantext019">
    <w:name w:val="span_text019"/>
    <w:basedOn w:val="DefaultParagraphFont"/>
  </w:style>
  <w:style w:type="character" w:customStyle="1" w:styleId="ullist009liitem014">
    <w:name w:val="ul_list009 &gt; li_item014"/>
    <w:basedOn w:val="DefaultParagraphFont"/>
    <w:rPr>
      <w:rFonts w:ascii="Calibri" w:eastAsia="Calibri" w:hAnsi="Calibri" w:cs="Calibri"/>
      <w:b w:val="0"/>
      <w:bCs w:val="0"/>
      <w:i w:val="0"/>
      <w:iCs w:val="0"/>
      <w:sz w:val="28"/>
      <w:szCs w:val="28"/>
    </w:rPr>
  </w:style>
  <w:style w:type="paragraph" w:customStyle="1" w:styleId="ullist009liitem014Paragraph">
    <w:name w:val="ul_list009 &gt; li_item014 Paragraph"/>
    <w:basedOn w:val="Normal"/>
    <w:pPr>
      <w:spacing w:line="352" w:lineRule="auto"/>
      <w:ind w:hanging="280"/>
      <w:jc w:val="left"/>
    </w:pPr>
    <w:rPr>
      <w:rFonts w:ascii="Calibri" w:eastAsia="Calibri" w:hAnsi="Calibri" w:cs="Calibri"/>
      <w:b w:val="0"/>
      <w:bCs w:val="0"/>
      <w:i w:val="0"/>
      <w:iCs w:val="0"/>
      <w:sz w:val="28"/>
      <w:szCs w:val="28"/>
    </w:rPr>
  </w:style>
  <w:style w:type="character" w:customStyle="1" w:styleId="spantext020">
    <w:name w:val="span_text020"/>
    <w:basedOn w:val="DefaultParagraphFont"/>
    <w:rPr>
      <w:sz w:val="32"/>
      <w:szCs w:val="32"/>
    </w:rPr>
  </w:style>
  <w:style w:type="character" w:customStyle="1" w:styleId="spantext021">
    <w:name w:val="span_text021"/>
    <w:basedOn w:val="DefaultParagraphFont"/>
    <w:rPr>
      <w:sz w:val="32"/>
      <w:szCs w:val="32"/>
    </w:rPr>
  </w:style>
  <w:style w:type="character" w:customStyle="1" w:styleId="spantext022">
    <w:name w:val="span_text022"/>
    <w:basedOn w:val="DefaultParagraphFont"/>
    <w:rPr>
      <w:sz w:val="27"/>
      <w:szCs w:val="27"/>
    </w:rPr>
  </w:style>
  <w:style w:type="paragraph" w:customStyle="1" w:styleId="ppara003">
    <w:name w:val="p_para003"/>
    <w:basedOn w:val="Normal"/>
    <w:pPr>
      <w:ind w:hanging="280"/>
    </w:pPr>
  </w:style>
  <w:style w:type="character" w:customStyle="1" w:styleId="spantext023">
    <w:name w:val="span_text023"/>
    <w:basedOn w:val="DefaultParagraphFont"/>
  </w:style>
  <w:style w:type="character" w:customStyle="1" w:styleId="ullist010liitem015">
    <w:name w:val="ul_list010 &gt; li_item015"/>
    <w:basedOn w:val="DefaultParagraphFont"/>
    <w:rPr>
      <w:rFonts w:ascii="Calibri" w:eastAsia="Calibri" w:hAnsi="Calibri" w:cs="Calibri"/>
      <w:b w:val="0"/>
      <w:bCs w:val="0"/>
      <w:i w:val="0"/>
      <w:iCs w:val="0"/>
      <w:sz w:val="28"/>
      <w:szCs w:val="28"/>
    </w:rPr>
  </w:style>
  <w:style w:type="paragraph" w:customStyle="1" w:styleId="ullist010liitem015Paragraph">
    <w:name w:val="ul_list010 &gt; li_item015 Paragraph"/>
    <w:basedOn w:val="Normal"/>
    <w:pPr>
      <w:spacing w:line="352" w:lineRule="auto"/>
      <w:ind w:hanging="280"/>
      <w:jc w:val="left"/>
    </w:pPr>
    <w:rPr>
      <w:rFonts w:ascii="Calibri" w:eastAsia="Calibri" w:hAnsi="Calibri" w:cs="Calibri"/>
      <w:b w:val="0"/>
      <w:bCs w:val="0"/>
      <w:i w:val="0"/>
      <w:iCs w:val="0"/>
      <w:sz w:val="28"/>
      <w:szCs w:val="28"/>
    </w:rPr>
  </w:style>
  <w:style w:type="character" w:customStyle="1" w:styleId="spantext024">
    <w:name w:val="span_text024"/>
    <w:basedOn w:val="DefaultParagraphFont"/>
    <w:rPr>
      <w:sz w:val="32"/>
      <w:szCs w:val="32"/>
    </w:rPr>
  </w:style>
  <w:style w:type="character" w:customStyle="1" w:styleId="spantext025">
    <w:name w:val="span_text025"/>
    <w:basedOn w:val="DefaultParagraphFont"/>
    <w:rPr>
      <w:sz w:val="32"/>
      <w:szCs w:val="32"/>
    </w:rPr>
  </w:style>
  <w:style w:type="character" w:customStyle="1" w:styleId="spantext026">
    <w:name w:val="span_text026"/>
    <w:basedOn w:val="DefaultParagraphFont"/>
    <w:rPr>
      <w:sz w:val="32"/>
      <w:szCs w:val="32"/>
    </w:rPr>
  </w:style>
  <w:style w:type="character" w:customStyle="1" w:styleId="spantext027">
    <w:name w:val="span_text027"/>
    <w:basedOn w:val="DefaultParagraphFont"/>
    <w:rPr>
      <w:sz w:val="32"/>
      <w:szCs w:val="32"/>
    </w:rPr>
  </w:style>
  <w:style w:type="character" w:customStyle="1" w:styleId="spantext028">
    <w:name w:val="span_text028"/>
    <w:basedOn w:val="DefaultParagraphFont"/>
    <w:rPr>
      <w:sz w:val="27"/>
      <w:szCs w:val="27"/>
    </w:rPr>
  </w:style>
  <w:style w:type="paragraph" w:customStyle="1" w:styleId="ppara004">
    <w:name w:val="p_para004"/>
    <w:basedOn w:val="Normal"/>
    <w:pPr>
      <w:ind w:hanging="280"/>
    </w:pPr>
  </w:style>
  <w:style w:type="character" w:customStyle="1" w:styleId="spantext029">
    <w:name w:val="span_text029"/>
    <w:basedOn w:val="DefaultParagraphFont"/>
  </w:style>
  <w:style w:type="character" w:customStyle="1" w:styleId="ullist011liitem016">
    <w:name w:val="ul_list011 &gt; li_item016"/>
    <w:basedOn w:val="DefaultParagraphFont"/>
    <w:rPr>
      <w:rFonts w:ascii="Calibri" w:eastAsia="Calibri" w:hAnsi="Calibri" w:cs="Calibri"/>
      <w:b w:val="0"/>
      <w:bCs w:val="0"/>
      <w:i w:val="0"/>
      <w:iCs w:val="0"/>
      <w:sz w:val="28"/>
      <w:szCs w:val="28"/>
    </w:rPr>
  </w:style>
  <w:style w:type="paragraph" w:customStyle="1" w:styleId="ullist011liitem016Paragraph">
    <w:name w:val="ul_list011 &gt; li_item016 Paragraph"/>
    <w:basedOn w:val="Normal"/>
    <w:pPr>
      <w:spacing w:line="352" w:lineRule="auto"/>
      <w:ind w:hanging="280"/>
      <w:jc w:val="left"/>
    </w:pPr>
    <w:rPr>
      <w:rFonts w:ascii="Calibri" w:eastAsia="Calibri" w:hAnsi="Calibri" w:cs="Calibri"/>
      <w:b w:val="0"/>
      <w:bCs w:val="0"/>
      <w:i w:val="0"/>
      <w:iCs w:val="0"/>
      <w:sz w:val="28"/>
      <w:szCs w:val="28"/>
    </w:rPr>
  </w:style>
  <w:style w:type="character" w:customStyle="1" w:styleId="spantext030">
    <w:name w:val="span_text030"/>
    <w:basedOn w:val="DefaultParagraphFont"/>
    <w:rPr>
      <w:sz w:val="32"/>
      <w:szCs w:val="32"/>
    </w:rPr>
  </w:style>
  <w:style w:type="character" w:customStyle="1" w:styleId="spantext031">
    <w:name w:val="span_text031"/>
    <w:basedOn w:val="DefaultParagraphFont"/>
    <w:rPr>
      <w:sz w:val="32"/>
      <w:szCs w:val="32"/>
    </w:rPr>
  </w:style>
  <w:style w:type="paragraph" w:customStyle="1" w:styleId="ppara005">
    <w:name w:val="p_para005"/>
    <w:basedOn w:val="Normal"/>
    <w:pPr>
      <w:ind w:hanging="280"/>
    </w:pPr>
  </w:style>
  <w:style w:type="character" w:customStyle="1" w:styleId="spantext032">
    <w:name w:val="span_text032"/>
    <w:basedOn w:val="DefaultParagraphFont"/>
  </w:style>
  <w:style w:type="character" w:customStyle="1" w:styleId="ullist012liitem017">
    <w:name w:val="ul_list012 &gt; li_item017"/>
    <w:basedOn w:val="DefaultParagraphFont"/>
    <w:rPr>
      <w:rFonts w:ascii="Calibri" w:eastAsia="Calibri" w:hAnsi="Calibri" w:cs="Calibri"/>
      <w:b w:val="0"/>
      <w:bCs w:val="0"/>
      <w:i w:val="0"/>
      <w:iCs w:val="0"/>
      <w:sz w:val="28"/>
      <w:szCs w:val="28"/>
    </w:rPr>
  </w:style>
  <w:style w:type="paragraph" w:customStyle="1" w:styleId="ullist012liitem017Paragraph">
    <w:name w:val="ul_list012 &gt; li_item017 Paragraph"/>
    <w:basedOn w:val="Normal"/>
    <w:pPr>
      <w:spacing w:line="352" w:lineRule="auto"/>
      <w:ind w:hanging="280"/>
      <w:jc w:val="left"/>
    </w:pPr>
    <w:rPr>
      <w:rFonts w:ascii="Calibri" w:eastAsia="Calibri" w:hAnsi="Calibri" w:cs="Calibri"/>
      <w:b w:val="0"/>
      <w:bCs w:val="0"/>
      <w:i w:val="0"/>
      <w:iCs w:val="0"/>
      <w:sz w:val="28"/>
      <w:szCs w:val="28"/>
    </w:rPr>
  </w:style>
  <w:style w:type="character" w:customStyle="1" w:styleId="spantext033">
    <w:name w:val="span_text033"/>
    <w:basedOn w:val="DefaultParagraphFont"/>
    <w:rPr>
      <w:sz w:val="36"/>
      <w:szCs w:val="36"/>
    </w:rPr>
  </w:style>
  <w:style w:type="character" w:customStyle="1" w:styleId="spantext034">
    <w:name w:val="span_text034"/>
    <w:basedOn w:val="DefaultParagraphFont"/>
    <w:rPr>
      <w:sz w:val="36"/>
      <w:szCs w:val="36"/>
    </w:rPr>
  </w:style>
  <w:style w:type="paragraph" w:customStyle="1" w:styleId="ppara006">
    <w:name w:val="p_para006"/>
    <w:basedOn w:val="Normal"/>
    <w:pPr>
      <w:ind w:hanging="280"/>
    </w:pPr>
  </w:style>
  <w:style w:type="character" w:customStyle="1" w:styleId="spantext035">
    <w:name w:val="span_text035"/>
    <w:basedOn w:val="DefaultParagraphFont"/>
  </w:style>
  <w:style w:type="character" w:customStyle="1" w:styleId="ullist013liitem018">
    <w:name w:val="ul_list013 &gt; li_item018"/>
    <w:basedOn w:val="DefaultParagraphFont"/>
    <w:rPr>
      <w:rFonts w:ascii="Calibri" w:eastAsia="Calibri" w:hAnsi="Calibri" w:cs="Calibri"/>
      <w:b w:val="0"/>
      <w:bCs w:val="0"/>
      <w:i w:val="0"/>
      <w:iCs w:val="0"/>
      <w:sz w:val="28"/>
      <w:szCs w:val="28"/>
    </w:rPr>
  </w:style>
  <w:style w:type="paragraph" w:customStyle="1" w:styleId="ullist013liitem018Paragraph">
    <w:name w:val="ul_list013 &gt; li_item018 Paragraph"/>
    <w:basedOn w:val="Normal"/>
    <w:pPr>
      <w:spacing w:line="352" w:lineRule="auto"/>
      <w:ind w:hanging="280"/>
      <w:jc w:val="left"/>
    </w:pPr>
    <w:rPr>
      <w:rFonts w:ascii="Calibri" w:eastAsia="Calibri" w:hAnsi="Calibri" w:cs="Calibri"/>
      <w:b w:val="0"/>
      <w:bCs w:val="0"/>
      <w:i w:val="0"/>
      <w:iCs w:val="0"/>
      <w:sz w:val="28"/>
      <w:szCs w:val="28"/>
    </w:rPr>
  </w:style>
  <w:style w:type="character" w:customStyle="1" w:styleId="spantext036">
    <w:name w:val="span_text036"/>
    <w:basedOn w:val="DefaultParagraphFont"/>
    <w:rPr>
      <w:sz w:val="36"/>
      <w:szCs w:val="36"/>
    </w:rPr>
  </w:style>
  <w:style w:type="paragraph" w:customStyle="1" w:styleId="ppara007">
    <w:name w:val="p_para007"/>
    <w:basedOn w:val="Normal"/>
    <w:pPr>
      <w:ind w:hanging="280"/>
    </w:pPr>
  </w:style>
  <w:style w:type="character" w:customStyle="1" w:styleId="spantext037">
    <w:name w:val="span_text037"/>
    <w:basedOn w:val="DefaultParagraphFont"/>
  </w:style>
  <w:style w:type="character" w:customStyle="1" w:styleId="ullist014liitem019">
    <w:name w:val="ul_list014 &gt; li_item019"/>
    <w:basedOn w:val="DefaultParagraphFont"/>
    <w:rPr>
      <w:rFonts w:ascii="Calibri" w:eastAsia="Calibri" w:hAnsi="Calibri" w:cs="Calibri"/>
      <w:b w:val="0"/>
      <w:bCs w:val="0"/>
      <w:i w:val="0"/>
      <w:iCs w:val="0"/>
      <w:sz w:val="28"/>
      <w:szCs w:val="28"/>
    </w:rPr>
  </w:style>
  <w:style w:type="paragraph" w:customStyle="1" w:styleId="ullist014liitem019Paragraph">
    <w:name w:val="ul_list014 &gt; li_item019 Paragraph"/>
    <w:basedOn w:val="Normal"/>
    <w:pPr>
      <w:spacing w:line="352" w:lineRule="auto"/>
      <w:ind w:hanging="280"/>
      <w:jc w:val="left"/>
    </w:pPr>
    <w:rPr>
      <w:rFonts w:ascii="Calibri" w:eastAsia="Calibri" w:hAnsi="Calibri" w:cs="Calibri"/>
      <w:b w:val="0"/>
      <w:bCs w:val="0"/>
      <w:i w:val="0"/>
      <w:iCs w:val="0"/>
      <w:sz w:val="28"/>
      <w:szCs w:val="28"/>
    </w:rPr>
  </w:style>
  <w:style w:type="character" w:customStyle="1" w:styleId="spantext038">
    <w:name w:val="span_text038"/>
    <w:basedOn w:val="DefaultParagraphFont"/>
    <w:rPr>
      <w:sz w:val="36"/>
      <w:szCs w:val="36"/>
    </w:rPr>
  </w:style>
  <w:style w:type="character" w:customStyle="1" w:styleId="spantext039">
    <w:name w:val="span_text039"/>
    <w:basedOn w:val="DefaultParagraphFont"/>
    <w:rPr>
      <w:sz w:val="27"/>
      <w:szCs w:val="27"/>
    </w:rPr>
  </w:style>
  <w:style w:type="paragraph" w:customStyle="1" w:styleId="ppara008">
    <w:name w:val="p_para008"/>
    <w:basedOn w:val="Normal"/>
    <w:pPr>
      <w:ind w:hanging="280"/>
    </w:pPr>
  </w:style>
  <w:style w:type="character" w:customStyle="1" w:styleId="spantext040">
    <w:name w:val="span_text040"/>
    <w:basedOn w:val="DefaultParagraphFont"/>
  </w:style>
  <w:style w:type="character" w:customStyle="1" w:styleId="ullist015liitem020">
    <w:name w:val="ul_list015 &gt; li_item020"/>
    <w:basedOn w:val="DefaultParagraphFont"/>
    <w:rPr>
      <w:rFonts w:ascii="Calibri" w:eastAsia="Calibri" w:hAnsi="Calibri" w:cs="Calibri"/>
      <w:b w:val="0"/>
      <w:bCs w:val="0"/>
      <w:i w:val="0"/>
      <w:iCs w:val="0"/>
      <w:sz w:val="28"/>
      <w:szCs w:val="28"/>
    </w:rPr>
  </w:style>
  <w:style w:type="paragraph" w:customStyle="1" w:styleId="ullist015liitem020Paragraph">
    <w:name w:val="ul_list015 &gt; li_item020 Paragraph"/>
    <w:basedOn w:val="Normal"/>
    <w:pPr>
      <w:spacing w:line="352" w:lineRule="auto"/>
      <w:ind w:hanging="280"/>
      <w:jc w:val="left"/>
    </w:pPr>
    <w:rPr>
      <w:rFonts w:ascii="Calibri" w:eastAsia="Calibri" w:hAnsi="Calibri" w:cs="Calibri"/>
      <w:b w:val="0"/>
      <w:bCs w:val="0"/>
      <w:i w:val="0"/>
      <w:iCs w:val="0"/>
      <w:sz w:val="28"/>
      <w:szCs w:val="28"/>
    </w:rPr>
  </w:style>
  <w:style w:type="character" w:customStyle="1" w:styleId="spantext041">
    <w:name w:val="span_text041"/>
    <w:basedOn w:val="DefaultParagraphFont"/>
    <w:rPr>
      <w:sz w:val="36"/>
      <w:szCs w:val="36"/>
    </w:rPr>
  </w:style>
  <w:style w:type="character" w:customStyle="1" w:styleId="spantext042">
    <w:name w:val="span_text042"/>
    <w:basedOn w:val="DefaultParagraphFont"/>
    <w:rPr>
      <w:sz w:val="27"/>
      <w:szCs w:val="27"/>
    </w:rPr>
  </w:style>
  <w:style w:type="paragraph" w:customStyle="1" w:styleId="ppara009">
    <w:name w:val="p_para009"/>
    <w:basedOn w:val="Normal"/>
    <w:pPr>
      <w:ind w:hanging="280"/>
    </w:pPr>
  </w:style>
  <w:style w:type="character" w:customStyle="1" w:styleId="spantext043">
    <w:name w:val="span_text043"/>
    <w:basedOn w:val="DefaultParagraphFont"/>
  </w:style>
  <w:style w:type="character" w:customStyle="1" w:styleId="ullist016liitem021">
    <w:name w:val="ul_list016 &gt; li_item021"/>
    <w:basedOn w:val="DefaultParagraphFont"/>
    <w:rPr>
      <w:rFonts w:ascii="Calibri" w:eastAsia="Calibri" w:hAnsi="Calibri" w:cs="Calibri"/>
      <w:b w:val="0"/>
      <w:bCs w:val="0"/>
      <w:i w:val="0"/>
      <w:iCs w:val="0"/>
      <w:sz w:val="28"/>
      <w:szCs w:val="28"/>
    </w:rPr>
  </w:style>
  <w:style w:type="paragraph" w:customStyle="1" w:styleId="ullist016liitem021Paragraph">
    <w:name w:val="ul_list016 &gt; li_item021 Paragraph"/>
    <w:basedOn w:val="Normal"/>
    <w:pPr>
      <w:spacing w:line="352" w:lineRule="auto"/>
      <w:ind w:hanging="280"/>
      <w:jc w:val="left"/>
    </w:pPr>
    <w:rPr>
      <w:rFonts w:ascii="Calibri" w:eastAsia="Calibri" w:hAnsi="Calibri" w:cs="Calibri"/>
      <w:b w:val="0"/>
      <w:bCs w:val="0"/>
      <w:i w:val="0"/>
      <w:iCs w:val="0"/>
      <w:sz w:val="28"/>
      <w:szCs w:val="28"/>
    </w:rPr>
  </w:style>
  <w:style w:type="character" w:customStyle="1" w:styleId="spantext044">
    <w:name w:val="span_text044"/>
    <w:basedOn w:val="DefaultParagraphFont"/>
    <w:rPr>
      <w:sz w:val="36"/>
      <w:szCs w:val="36"/>
    </w:rPr>
  </w:style>
  <w:style w:type="character" w:customStyle="1" w:styleId="spantext045">
    <w:name w:val="span_text045"/>
    <w:basedOn w:val="DefaultParagraphFont"/>
    <w:rPr>
      <w:sz w:val="27"/>
      <w:szCs w:val="27"/>
    </w:rPr>
  </w:style>
  <w:style w:type="paragraph" w:customStyle="1" w:styleId="ppara010">
    <w:name w:val="p_para010"/>
    <w:basedOn w:val="Normal"/>
    <w:pPr>
      <w:ind w:hanging="280"/>
    </w:pPr>
  </w:style>
  <w:style w:type="character" w:customStyle="1" w:styleId="spantext046">
    <w:name w:val="span_text046"/>
    <w:basedOn w:val="DefaultParagraphFont"/>
  </w:style>
  <w:style w:type="character" w:customStyle="1" w:styleId="ullist017liitem022">
    <w:name w:val="ul_list017 &gt; li_item022"/>
    <w:basedOn w:val="DefaultParagraphFont"/>
    <w:rPr>
      <w:rFonts w:ascii="Calibri" w:eastAsia="Calibri" w:hAnsi="Calibri" w:cs="Calibri"/>
      <w:b w:val="0"/>
      <w:bCs w:val="0"/>
      <w:i w:val="0"/>
      <w:iCs w:val="0"/>
      <w:sz w:val="28"/>
      <w:szCs w:val="28"/>
    </w:rPr>
  </w:style>
  <w:style w:type="paragraph" w:customStyle="1" w:styleId="ullist017liitem022Paragraph">
    <w:name w:val="ul_list017 &gt; li_item022 Paragraph"/>
    <w:basedOn w:val="Normal"/>
    <w:pPr>
      <w:spacing w:line="352" w:lineRule="auto"/>
      <w:ind w:hanging="280"/>
      <w:jc w:val="left"/>
    </w:pPr>
    <w:rPr>
      <w:rFonts w:ascii="Calibri" w:eastAsia="Calibri" w:hAnsi="Calibri" w:cs="Calibri"/>
      <w:b w:val="0"/>
      <w:bCs w:val="0"/>
      <w:i w:val="0"/>
      <w:iCs w:val="0"/>
      <w:sz w:val="28"/>
      <w:szCs w:val="28"/>
    </w:rPr>
  </w:style>
  <w:style w:type="character" w:customStyle="1" w:styleId="spantext047">
    <w:name w:val="span_text047"/>
    <w:basedOn w:val="DefaultParagraphFont"/>
    <w:rPr>
      <w:sz w:val="36"/>
      <w:szCs w:val="36"/>
    </w:rPr>
  </w:style>
  <w:style w:type="character" w:customStyle="1" w:styleId="spantext048">
    <w:name w:val="span_text048"/>
    <w:basedOn w:val="DefaultParagraphFont"/>
    <w:rPr>
      <w:sz w:val="27"/>
      <w:szCs w:val="27"/>
    </w:rPr>
  </w:style>
  <w:style w:type="character" w:customStyle="1" w:styleId="spantext049">
    <w:name w:val="span_text049"/>
    <w:basedOn w:val="DefaultParagraphFont"/>
    <w:rPr>
      <w:sz w:val="27"/>
      <w:szCs w:val="27"/>
    </w:rPr>
  </w:style>
  <w:style w:type="character" w:customStyle="1" w:styleId="spantext050">
    <w:name w:val="span_text050"/>
    <w:basedOn w:val="DefaultParagraphFont"/>
    <w:rPr>
      <w:rFonts w:ascii="Arial" w:eastAsia="Arial" w:hAnsi="Arial" w:cs="Arial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